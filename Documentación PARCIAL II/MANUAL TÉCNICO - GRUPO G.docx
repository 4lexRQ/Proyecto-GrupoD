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C4F928" w14:textId="77777777" w:rsidR="00547DD9" w:rsidRPr="00453783" w:rsidRDefault="00547DD9">
      <w:pPr>
        <w:rPr>
          <w:rFonts w:ascii="Calibri" w:hAnsi="Calibri"/>
        </w:rPr>
      </w:pPr>
      <w:bookmarkStart w:id="0" w:name="_Hlk128425589"/>
      <w:bookmarkEnd w:id="0"/>
    </w:p>
    <w:p w14:paraId="059737CB" w14:textId="77777777" w:rsidR="00547DD9" w:rsidRPr="00453783" w:rsidRDefault="00547DD9">
      <w:pPr>
        <w:rPr>
          <w:rFonts w:ascii="Calibri" w:hAnsi="Calibri"/>
        </w:rPr>
      </w:pPr>
    </w:p>
    <w:p w14:paraId="15442C6F" w14:textId="77777777" w:rsidR="00547DD9" w:rsidRPr="00453783" w:rsidRDefault="00547DD9">
      <w:pPr>
        <w:rPr>
          <w:rFonts w:ascii="Calibri" w:hAnsi="Calibri"/>
        </w:rPr>
      </w:pPr>
    </w:p>
    <w:p w14:paraId="73694EF3" w14:textId="77777777" w:rsidR="00547DD9" w:rsidRPr="00453783" w:rsidRDefault="00547DD9">
      <w:pPr>
        <w:rPr>
          <w:rFonts w:ascii="Calibri" w:hAnsi="Calibri"/>
        </w:rPr>
      </w:pPr>
    </w:p>
    <w:p w14:paraId="2A06BC0F" w14:textId="77777777" w:rsidR="00547DD9" w:rsidRPr="00453783" w:rsidRDefault="00547DD9">
      <w:pPr>
        <w:rPr>
          <w:rFonts w:ascii="Calibri" w:hAnsi="Calibri"/>
        </w:rPr>
      </w:pPr>
    </w:p>
    <w:p w14:paraId="5F6967FC" w14:textId="77777777" w:rsidR="00547DD9" w:rsidRPr="00453783" w:rsidRDefault="00547DD9">
      <w:pPr>
        <w:rPr>
          <w:rFonts w:ascii="Calibri" w:hAnsi="Calibri"/>
        </w:rPr>
      </w:pPr>
    </w:p>
    <w:p w14:paraId="69C714E6" w14:textId="77777777" w:rsidR="00547DD9" w:rsidRDefault="00547DD9">
      <w:pPr>
        <w:rPr>
          <w:rFonts w:ascii="Calibri" w:hAnsi="Calibri"/>
        </w:rPr>
      </w:pPr>
    </w:p>
    <w:p w14:paraId="15799A0B" w14:textId="77777777" w:rsidR="00597881" w:rsidRDefault="00597881">
      <w:pPr>
        <w:rPr>
          <w:rFonts w:ascii="Calibri" w:hAnsi="Calibri"/>
        </w:rPr>
      </w:pPr>
    </w:p>
    <w:p w14:paraId="75174D58" w14:textId="77777777" w:rsidR="00597881" w:rsidRDefault="00597881">
      <w:pPr>
        <w:rPr>
          <w:rFonts w:ascii="Calibri" w:hAnsi="Calibri"/>
        </w:rPr>
      </w:pPr>
    </w:p>
    <w:p w14:paraId="19FF0F66" w14:textId="77777777" w:rsidR="00597881" w:rsidRDefault="00597881">
      <w:pPr>
        <w:rPr>
          <w:rFonts w:ascii="Calibri" w:hAnsi="Calibri"/>
        </w:rPr>
      </w:pPr>
    </w:p>
    <w:p w14:paraId="68FE7B38" w14:textId="77777777" w:rsidR="00597881" w:rsidRDefault="00597881">
      <w:pPr>
        <w:rPr>
          <w:rFonts w:ascii="Calibri" w:hAnsi="Calibri"/>
        </w:rPr>
      </w:pPr>
    </w:p>
    <w:p w14:paraId="05C9F1E8" w14:textId="77777777" w:rsidR="00597881" w:rsidRPr="00453783" w:rsidRDefault="00597881">
      <w:pPr>
        <w:rPr>
          <w:rFonts w:ascii="Calibri" w:hAnsi="Calibri"/>
        </w:rPr>
      </w:pPr>
    </w:p>
    <w:p w14:paraId="2F520D9A" w14:textId="77777777" w:rsidR="00547DD9" w:rsidRDefault="00547DD9">
      <w:pPr>
        <w:rPr>
          <w:rFonts w:ascii="Calibri" w:hAnsi="Calibri"/>
        </w:rPr>
      </w:pPr>
    </w:p>
    <w:p w14:paraId="79E088E2" w14:textId="77777777" w:rsidR="001E2593" w:rsidRPr="00453783" w:rsidRDefault="001E2593">
      <w:pPr>
        <w:rPr>
          <w:rFonts w:ascii="Calibri" w:hAnsi="Calibri"/>
        </w:rPr>
      </w:pPr>
    </w:p>
    <w:p w14:paraId="35F0524B" w14:textId="77777777" w:rsidR="00547DD9" w:rsidRPr="00453783" w:rsidRDefault="00547DD9">
      <w:pPr>
        <w:rPr>
          <w:rFonts w:ascii="Calibri" w:hAnsi="Calibri"/>
        </w:rPr>
      </w:pPr>
    </w:p>
    <w:p w14:paraId="5F91DB64" w14:textId="77777777" w:rsidR="00547DD9" w:rsidRPr="00453783" w:rsidRDefault="00547DD9">
      <w:pPr>
        <w:rPr>
          <w:rFonts w:ascii="Calibri" w:hAnsi="Calibri"/>
        </w:rPr>
      </w:pPr>
    </w:p>
    <w:p w14:paraId="799A647D" w14:textId="77777777" w:rsidR="00547DD9" w:rsidRPr="00453783" w:rsidRDefault="00547DD9">
      <w:pPr>
        <w:rPr>
          <w:rFonts w:ascii="Calibri" w:hAnsi="Calibri"/>
        </w:rPr>
      </w:pPr>
    </w:p>
    <w:p w14:paraId="330E1575" w14:textId="0CCF25B6" w:rsidR="00547DD9" w:rsidRPr="008B2B05" w:rsidRDefault="00DE7E12" w:rsidP="008B2B05">
      <w:pPr>
        <w:pStyle w:val="Ttulo7"/>
        <w:rPr>
          <w:rFonts w:ascii="Calibri" w:hAnsi="Calibri"/>
        </w:rPr>
      </w:pPr>
      <w:r>
        <w:rPr>
          <w:rFonts w:ascii="Calibri" w:hAnsi="Calibri"/>
        </w:rPr>
        <w:t>MANUAL</w:t>
      </w:r>
      <w:r w:rsidR="00270906">
        <w:rPr>
          <w:rFonts w:ascii="Calibri" w:hAnsi="Calibri"/>
        </w:rPr>
        <w:t xml:space="preserve"> TÉCNICO</w:t>
      </w:r>
      <w:r>
        <w:rPr>
          <w:rFonts w:ascii="Calibri" w:hAnsi="Calibri"/>
        </w:rPr>
        <w:t xml:space="preserve"> </w:t>
      </w:r>
    </w:p>
    <w:p w14:paraId="46066F35" w14:textId="77777777" w:rsidR="00270906" w:rsidRPr="00270906" w:rsidRDefault="00270906" w:rsidP="00270906">
      <w:pPr>
        <w:jc w:val="center"/>
      </w:pPr>
      <w:r w:rsidRPr="00270906">
        <w:t xml:space="preserve">Plantilla inspirada en el estándar IEEE </w:t>
      </w:r>
      <w:proofErr w:type="spellStart"/>
      <w:r w:rsidRPr="00270906">
        <w:t>Std</w:t>
      </w:r>
      <w:proofErr w:type="spellEnd"/>
      <w:r w:rsidRPr="00270906">
        <w:t xml:space="preserve"> 1016-2009 y adaptada a las necesidades del curso de Construcción de Software</w:t>
      </w:r>
    </w:p>
    <w:p w14:paraId="64ED2AEC" w14:textId="77777777" w:rsidR="00DE7E12" w:rsidRDefault="00DE7E12" w:rsidP="00270906">
      <w:pPr>
        <w:jc w:val="center"/>
      </w:pPr>
    </w:p>
    <w:p w14:paraId="79949119" w14:textId="77777777" w:rsidR="00DE7E12" w:rsidRPr="00A353F7" w:rsidRDefault="00DE7E12" w:rsidP="00DE7E12">
      <w:pPr>
        <w:numPr>
          <w:ilvl w:val="0"/>
          <w:numId w:val="1"/>
        </w:numPr>
        <w:jc w:val="center"/>
        <w:rPr>
          <w:b/>
          <w:bCs/>
        </w:rPr>
      </w:pPr>
      <w:r w:rsidRPr="00A353F7">
        <w:rPr>
          <w:b/>
          <w:bCs/>
        </w:rPr>
        <w:t>GRUPO G</w:t>
      </w:r>
    </w:p>
    <w:p w14:paraId="7B940B5F" w14:textId="77777777" w:rsidR="00547DD9" w:rsidRPr="00453783" w:rsidRDefault="00547DD9">
      <w:pPr>
        <w:rPr>
          <w:rFonts w:ascii="Calibri" w:hAnsi="Calibri"/>
        </w:rPr>
      </w:pPr>
    </w:p>
    <w:p w14:paraId="798527DB" w14:textId="77777777" w:rsidR="00547DD9" w:rsidRPr="00453783" w:rsidRDefault="00547DD9">
      <w:pPr>
        <w:rPr>
          <w:rFonts w:ascii="Calibri" w:hAnsi="Calibri"/>
        </w:rPr>
      </w:pPr>
    </w:p>
    <w:p w14:paraId="0456EF94" w14:textId="77777777" w:rsidR="00547DD9" w:rsidRPr="00453783" w:rsidRDefault="00547DD9">
      <w:pPr>
        <w:rPr>
          <w:rFonts w:ascii="Calibri" w:hAnsi="Calibri"/>
        </w:rPr>
      </w:pPr>
    </w:p>
    <w:p w14:paraId="1631AD5A" w14:textId="77777777" w:rsidR="00547DD9" w:rsidRPr="00453783" w:rsidRDefault="00547DD9">
      <w:pPr>
        <w:rPr>
          <w:rFonts w:ascii="Calibri" w:hAnsi="Calibri"/>
        </w:rPr>
      </w:pPr>
    </w:p>
    <w:p w14:paraId="0AD40C19" w14:textId="77777777" w:rsidR="00547DD9" w:rsidRPr="00453783" w:rsidRDefault="00547DD9">
      <w:pPr>
        <w:rPr>
          <w:rFonts w:ascii="Calibri" w:hAnsi="Calibri"/>
        </w:rPr>
      </w:pPr>
    </w:p>
    <w:p w14:paraId="03E0C99E" w14:textId="77777777" w:rsidR="00547DD9" w:rsidRPr="00453783" w:rsidRDefault="00547DD9">
      <w:pPr>
        <w:rPr>
          <w:rFonts w:ascii="Calibri" w:hAnsi="Calibri"/>
        </w:rPr>
      </w:pPr>
    </w:p>
    <w:p w14:paraId="61A35E28" w14:textId="77777777" w:rsidR="00547DD9" w:rsidRPr="00453783" w:rsidRDefault="00547DD9">
      <w:pPr>
        <w:rPr>
          <w:rFonts w:ascii="Calibri" w:hAnsi="Calibri"/>
        </w:rPr>
      </w:pPr>
    </w:p>
    <w:p w14:paraId="5360015E" w14:textId="77777777" w:rsidR="00547DD9" w:rsidRPr="00453783" w:rsidRDefault="00547DD9">
      <w:pPr>
        <w:rPr>
          <w:rFonts w:ascii="Calibri" w:hAnsi="Calibri"/>
        </w:rPr>
      </w:pPr>
    </w:p>
    <w:p w14:paraId="25214F03" w14:textId="77777777" w:rsidR="00547DD9" w:rsidRPr="00453783" w:rsidRDefault="00547DD9">
      <w:pPr>
        <w:rPr>
          <w:rFonts w:ascii="Calibri" w:hAnsi="Calibri"/>
        </w:rPr>
      </w:pPr>
    </w:p>
    <w:p w14:paraId="09E0F418" w14:textId="77777777" w:rsidR="00547DD9" w:rsidRPr="00453783" w:rsidRDefault="00547DD9">
      <w:pPr>
        <w:rPr>
          <w:rFonts w:ascii="Calibri" w:hAnsi="Calibri"/>
        </w:rPr>
      </w:pPr>
    </w:p>
    <w:p w14:paraId="1600F392" w14:textId="77777777" w:rsidR="00547DD9" w:rsidRPr="00453783" w:rsidRDefault="00547DD9">
      <w:pPr>
        <w:rPr>
          <w:rFonts w:ascii="Calibri" w:hAnsi="Calibri"/>
        </w:rPr>
      </w:pPr>
    </w:p>
    <w:p w14:paraId="3D8CDA04" w14:textId="77777777" w:rsidR="00547DD9" w:rsidRPr="00453783" w:rsidRDefault="00547DD9">
      <w:pPr>
        <w:rPr>
          <w:rFonts w:ascii="Calibri" w:hAnsi="Calibri"/>
        </w:rPr>
      </w:pPr>
    </w:p>
    <w:p w14:paraId="5F94AB36" w14:textId="77777777" w:rsidR="00547DD9" w:rsidRPr="00453783" w:rsidRDefault="00547DD9">
      <w:pPr>
        <w:rPr>
          <w:rFonts w:ascii="Calibri" w:hAnsi="Calibri"/>
        </w:rPr>
      </w:pPr>
    </w:p>
    <w:p w14:paraId="657915B3" w14:textId="77777777" w:rsidR="00547DD9" w:rsidRPr="00453783" w:rsidRDefault="00547DD9">
      <w:pPr>
        <w:rPr>
          <w:rFonts w:ascii="Calibri" w:hAnsi="Calibri"/>
        </w:rPr>
      </w:pPr>
    </w:p>
    <w:p w14:paraId="7142611F" w14:textId="77777777" w:rsidR="00547DD9" w:rsidRPr="00453783" w:rsidRDefault="00547DD9">
      <w:pPr>
        <w:rPr>
          <w:rFonts w:ascii="Calibri" w:hAnsi="Calibri"/>
        </w:rPr>
      </w:pPr>
    </w:p>
    <w:p w14:paraId="1A94CE16" w14:textId="77777777" w:rsidR="00547DD9" w:rsidRPr="00453783" w:rsidRDefault="00547DD9">
      <w:pPr>
        <w:rPr>
          <w:rFonts w:ascii="Calibri" w:hAnsi="Calibri"/>
        </w:rPr>
      </w:pPr>
    </w:p>
    <w:p w14:paraId="59B2E427" w14:textId="77777777" w:rsidR="00547DD9" w:rsidRPr="00453783" w:rsidRDefault="00547DD9">
      <w:pPr>
        <w:rPr>
          <w:rFonts w:ascii="Calibri" w:hAnsi="Calibri"/>
        </w:rPr>
      </w:pPr>
    </w:p>
    <w:p w14:paraId="3EE794EB" w14:textId="77777777" w:rsidR="00547DD9" w:rsidRPr="00453783" w:rsidRDefault="00547DD9">
      <w:pPr>
        <w:rPr>
          <w:rFonts w:ascii="Calibri" w:hAnsi="Calibri"/>
        </w:rPr>
      </w:pPr>
    </w:p>
    <w:p w14:paraId="5548D2A9" w14:textId="77777777" w:rsidR="00547DD9" w:rsidRPr="00453783" w:rsidRDefault="00547DD9">
      <w:pPr>
        <w:rPr>
          <w:rFonts w:ascii="Calibri" w:hAnsi="Calibri"/>
        </w:rPr>
      </w:pPr>
    </w:p>
    <w:p w14:paraId="65C68EAF" w14:textId="77777777" w:rsidR="00547DD9" w:rsidRPr="00453783" w:rsidRDefault="00547DD9">
      <w:pPr>
        <w:rPr>
          <w:rFonts w:ascii="Calibri" w:hAnsi="Calibri"/>
        </w:rPr>
      </w:pPr>
    </w:p>
    <w:p w14:paraId="0D5CC1FE" w14:textId="77777777" w:rsidR="00547DD9" w:rsidRPr="00453783" w:rsidRDefault="00547DD9">
      <w:pPr>
        <w:rPr>
          <w:rFonts w:ascii="Calibri" w:hAnsi="Calibri"/>
        </w:rPr>
      </w:pPr>
    </w:p>
    <w:p w14:paraId="3A8AEEC3" w14:textId="77777777" w:rsidR="00547DD9" w:rsidRPr="00453783" w:rsidRDefault="00547DD9">
      <w:pPr>
        <w:rPr>
          <w:rFonts w:ascii="Calibri" w:hAnsi="Calibri"/>
        </w:rPr>
      </w:pPr>
    </w:p>
    <w:p w14:paraId="7EF67F3C" w14:textId="77777777" w:rsidR="00547DD9" w:rsidRPr="00453783" w:rsidRDefault="00547DD9">
      <w:pPr>
        <w:rPr>
          <w:rFonts w:ascii="Calibri" w:hAnsi="Calibri"/>
        </w:rPr>
      </w:pPr>
    </w:p>
    <w:p w14:paraId="5C62C3C9" w14:textId="77777777" w:rsidR="00547DD9" w:rsidRPr="00453783" w:rsidRDefault="00547DD9">
      <w:pPr>
        <w:rPr>
          <w:rFonts w:ascii="Calibri" w:hAnsi="Calibri" w:cs="Book Antiqua"/>
          <w:b/>
        </w:rPr>
      </w:pPr>
    </w:p>
    <w:p w14:paraId="0CEED71D" w14:textId="77777777" w:rsidR="007074EA" w:rsidRDefault="007074EA" w:rsidP="0056219E">
      <w:pPr>
        <w:suppressAutoHyphens w:val="0"/>
        <w:jc w:val="center"/>
        <w:rPr>
          <w:rFonts w:ascii="Calibri" w:hAnsi="Calibri" w:cs="Calibri"/>
          <w:b/>
          <w:bCs/>
        </w:rPr>
      </w:pPr>
    </w:p>
    <w:p w14:paraId="35717720" w14:textId="0C1E9961" w:rsidR="00B165BC" w:rsidRDefault="00270906" w:rsidP="0056219E">
      <w:pPr>
        <w:suppressAutoHyphens w:val="0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PROCESO DE INSTALACIÓN</w:t>
      </w:r>
    </w:p>
    <w:p w14:paraId="5F3BDB82" w14:textId="77777777" w:rsidR="001D0758" w:rsidRDefault="001D0758" w:rsidP="0056219E">
      <w:pPr>
        <w:suppressAutoHyphens w:val="0"/>
        <w:jc w:val="center"/>
        <w:rPr>
          <w:rFonts w:ascii="Calibri" w:hAnsi="Calibri" w:cs="Calibri"/>
          <w:b/>
          <w:bCs/>
        </w:rPr>
      </w:pPr>
    </w:p>
    <w:p w14:paraId="69FF7BCB" w14:textId="2B493EB3" w:rsidR="00270906" w:rsidRDefault="001D0758">
      <w:pPr>
        <w:suppressAutoHyphens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44A28" wp14:editId="58C92C6A">
                <wp:simplePos x="0" y="0"/>
                <wp:positionH relativeFrom="margin">
                  <wp:align>right</wp:align>
                </wp:positionH>
                <wp:positionV relativeFrom="paragraph">
                  <wp:posOffset>24470</wp:posOffset>
                </wp:positionV>
                <wp:extent cx="6120130" cy="265769"/>
                <wp:effectExtent l="0" t="0" r="0" b="127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6576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F68733" w14:textId="76B667AA" w:rsidR="001D0758" w:rsidRPr="001D0758" w:rsidRDefault="001D075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1D075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Abrir el SETUP: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44A28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430.7pt;margin-top:1.95pt;width:481.9pt;height:2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" fillcolor="#d9e2f3 [660]" stroked="f" strokeweight=".5pt">
                <v:textbox>
                  <w:txbxContent>
                    <w:p w14:paraId="0BF68733" w14:textId="76B667AA" w:rsidR="001D0758" w:rsidRPr="001D0758" w:rsidRDefault="001D0758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1D075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Abrir el SETUP: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DB9613" w14:textId="0A42CCD6" w:rsidR="00F279AD" w:rsidRDefault="00425E5E" w:rsidP="00270906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highlight w:val="cyan"/>
        </w:rPr>
        <w:t xml:space="preserve">                               </w:t>
      </w:r>
      <w:r>
        <w:rPr>
          <w:rFonts w:ascii="Calibri" w:hAnsi="Calibri" w:cs="Calibri"/>
          <w:b/>
          <w:bCs/>
        </w:rPr>
        <w:t xml:space="preserve">            </w:t>
      </w:r>
    </w:p>
    <w:p w14:paraId="0F299661" w14:textId="4EABA702" w:rsidR="00425E5E" w:rsidRDefault="0006718A" w:rsidP="001D0758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5096D3D" wp14:editId="102E38F0">
            <wp:extent cx="5680001" cy="2526716"/>
            <wp:effectExtent l="19050" t="19050" r="16510" b="26035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938" b="1"/>
                    <a:stretch/>
                  </pic:blipFill>
                  <pic:spPr bwMode="auto">
                    <a:xfrm>
                      <a:off x="0" y="0"/>
                      <a:ext cx="5685398" cy="2529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C7EBB" w14:textId="77777777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2A32D204" w14:textId="58C6A6E5" w:rsidR="0006718A" w:rsidRDefault="001D0758" w:rsidP="00270906">
      <w:pPr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350FC" wp14:editId="66CD80EE">
                <wp:simplePos x="0" y="0"/>
                <wp:positionH relativeFrom="margin">
                  <wp:align>right</wp:align>
                </wp:positionH>
                <wp:positionV relativeFrom="paragraph">
                  <wp:posOffset>185317</wp:posOffset>
                </wp:positionV>
                <wp:extent cx="6343414" cy="265430"/>
                <wp:effectExtent l="0" t="0" r="635" b="12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414" cy="26543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8F351F" w14:textId="4E6DFA51" w:rsidR="001D0758" w:rsidRPr="001D0758" w:rsidRDefault="001D0758" w:rsidP="001D075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Ejecutar</w:t>
                            </w:r>
                            <w:r w:rsidRPr="001D075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el SETUP: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350FC" id="Cuadro de texto 15" o:spid="_x0000_s1027" type="#_x0000_t202" style="position:absolute;left:0;text-align:left;margin-left:448.3pt;margin-top:14.6pt;width:499.5pt;height:20.9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" fillcolor="#dae3f3" stroked="f" strokeweight=".5pt">
                <v:textbox>
                  <w:txbxContent>
                    <w:p w14:paraId="4E8F351F" w14:textId="4E6DFA51" w:rsidR="001D0758" w:rsidRPr="001D0758" w:rsidRDefault="001D0758" w:rsidP="001D0758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Ejecutar</w:t>
                      </w:r>
                      <w:r w:rsidRPr="001D075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el SETUP: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48A011" w14:textId="3C30BC12" w:rsidR="0006718A" w:rsidRDefault="0006718A" w:rsidP="00270906">
      <w:pPr>
        <w:jc w:val="both"/>
        <w:rPr>
          <w:rFonts w:asciiTheme="minorHAnsi" w:hAnsiTheme="minorHAnsi" w:cstheme="minorHAnsi"/>
        </w:rPr>
      </w:pPr>
    </w:p>
    <w:p w14:paraId="408AA929" w14:textId="22886FB9" w:rsidR="0006718A" w:rsidRDefault="0006718A" w:rsidP="00270906">
      <w:pPr>
        <w:jc w:val="both"/>
        <w:rPr>
          <w:rFonts w:asciiTheme="minorHAnsi" w:hAnsiTheme="minorHAnsi" w:cstheme="minorHAnsi"/>
        </w:rPr>
      </w:pPr>
    </w:p>
    <w:p w14:paraId="6732E046" w14:textId="48D9091E" w:rsidR="0006718A" w:rsidRDefault="0006718A" w:rsidP="00270906">
      <w:pPr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8F747EE" wp14:editId="76773417">
            <wp:extent cx="6120130" cy="2922270"/>
            <wp:effectExtent l="19050" t="19050" r="13970" b="1143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27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493FAAED" w14:textId="2A8D1693" w:rsidR="0006718A" w:rsidRDefault="0006718A" w:rsidP="00270906">
      <w:pPr>
        <w:jc w:val="both"/>
        <w:rPr>
          <w:rFonts w:asciiTheme="minorHAnsi" w:hAnsiTheme="minorHAnsi" w:cstheme="minorHAnsi"/>
        </w:rPr>
      </w:pPr>
    </w:p>
    <w:p w14:paraId="01A7BC07" w14:textId="1AE51BFB" w:rsidR="0006718A" w:rsidRDefault="0006718A" w:rsidP="00270906">
      <w:pPr>
        <w:jc w:val="both"/>
        <w:rPr>
          <w:rFonts w:asciiTheme="minorHAnsi" w:hAnsiTheme="minorHAnsi" w:cstheme="minorHAnsi"/>
        </w:rPr>
      </w:pPr>
    </w:p>
    <w:p w14:paraId="4F7F7839" w14:textId="77777777" w:rsidR="0006718A" w:rsidRDefault="0006718A" w:rsidP="00270906">
      <w:pPr>
        <w:jc w:val="both"/>
        <w:rPr>
          <w:rFonts w:asciiTheme="minorHAnsi" w:hAnsiTheme="minorHAnsi" w:cstheme="minorHAnsi"/>
        </w:rPr>
      </w:pPr>
    </w:p>
    <w:p w14:paraId="2D5279B2" w14:textId="1CCB0954" w:rsidR="0006718A" w:rsidRDefault="0006718A" w:rsidP="00270906">
      <w:pPr>
        <w:jc w:val="both"/>
        <w:rPr>
          <w:rFonts w:asciiTheme="minorHAnsi" w:hAnsiTheme="minorHAnsi" w:cstheme="minorHAnsi"/>
        </w:rPr>
      </w:pPr>
    </w:p>
    <w:p w14:paraId="34318EFE" w14:textId="6C4777F1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0CD1584F" w14:textId="51CC5857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2765EC15" w14:textId="77777777" w:rsidR="007074EA" w:rsidRDefault="007074EA" w:rsidP="00270906">
      <w:pPr>
        <w:jc w:val="both"/>
        <w:rPr>
          <w:rFonts w:asciiTheme="minorHAnsi" w:hAnsiTheme="minorHAnsi" w:cstheme="minorHAnsi"/>
        </w:rPr>
      </w:pPr>
    </w:p>
    <w:p w14:paraId="3E1AAF41" w14:textId="20C2219D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52904512" w14:textId="0CD9A5DF" w:rsidR="001D0758" w:rsidRDefault="001D0758" w:rsidP="00270906">
      <w:pPr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BD1B1B" wp14:editId="35C58C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43414" cy="265430"/>
                <wp:effectExtent l="0" t="0" r="635" b="127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414" cy="26543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01C8FF" w14:textId="2A456DAD" w:rsidR="001D0758" w:rsidRPr="001D0758" w:rsidRDefault="001D0758" w:rsidP="001D075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ESCOGER EL IDIOMA</w:t>
                            </w:r>
                            <w:r w:rsidRPr="001D075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: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D1B1B" id="Cuadro de texto 16" o:spid="_x0000_s1028" type="#_x0000_t202" style="position:absolute;left:0;text-align:left;margin-left:0;margin-top:0;width:499.5pt;height:2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" fillcolor="#dae3f3" stroked="f" strokeweight=".5pt">
                <v:textbox>
                  <w:txbxContent>
                    <w:p w14:paraId="7001C8FF" w14:textId="2A456DAD" w:rsidR="001D0758" w:rsidRPr="001D0758" w:rsidRDefault="001D0758" w:rsidP="001D0758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ESCOGER EL IDIOMA</w:t>
                      </w:r>
                      <w:r w:rsidRPr="001D075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: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D9136D" w14:textId="77777777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626F31F1" w14:textId="122F7CF2" w:rsidR="0006718A" w:rsidRDefault="0006718A" w:rsidP="001D0758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D509628" wp14:editId="19D02ADC">
            <wp:extent cx="5709651" cy="2413591"/>
            <wp:effectExtent l="19050" t="19050" r="24765" b="254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51" cy="241359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0719B088" w14:textId="63A3CE62" w:rsidR="0006718A" w:rsidRDefault="0006718A" w:rsidP="00270906">
      <w:pPr>
        <w:jc w:val="both"/>
        <w:rPr>
          <w:rFonts w:asciiTheme="minorHAnsi" w:hAnsiTheme="minorHAnsi" w:cstheme="minorHAnsi"/>
        </w:rPr>
      </w:pPr>
    </w:p>
    <w:p w14:paraId="1E317133" w14:textId="69D08512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7F8DF1AE" w14:textId="77777777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13808B6B" w14:textId="037DA0DE" w:rsidR="001D0758" w:rsidRPr="001D0758" w:rsidRDefault="001D0758" w:rsidP="00270906">
      <w:pPr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430373" wp14:editId="2EE8095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43414" cy="265430"/>
                <wp:effectExtent l="0" t="0" r="635" b="127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414" cy="26543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4DD27E" w14:textId="26E61EA4" w:rsidR="001D0758" w:rsidRPr="001D0758" w:rsidRDefault="007074EA" w:rsidP="001D0758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ELEGIR</w:t>
                            </w:r>
                            <w:r w:rsidR="001D075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LA CARPETA</w:t>
                            </w:r>
                            <w:r w:rsidR="001D0758" w:rsidRPr="001D0758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: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0373" id="Cuadro de texto 17" o:spid="_x0000_s1029" type="#_x0000_t202" style="position:absolute;left:0;text-align:left;margin-left:0;margin-top:0;width:499.5pt;height:20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" fillcolor="#dae3f3" stroked="f" strokeweight=".5pt">
                <v:textbox>
                  <w:txbxContent>
                    <w:p w14:paraId="1D4DD27E" w14:textId="26E61EA4" w:rsidR="001D0758" w:rsidRPr="001D0758" w:rsidRDefault="007074EA" w:rsidP="001D0758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ELEGIR</w:t>
                      </w:r>
                      <w:r w:rsidR="001D075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LA CARPETA</w:t>
                      </w:r>
                      <w:r w:rsidR="001D0758" w:rsidRPr="001D0758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: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FE6B7F" w14:textId="77777777" w:rsidR="001D0758" w:rsidRDefault="001D0758" w:rsidP="00270906">
      <w:pPr>
        <w:jc w:val="both"/>
        <w:rPr>
          <w:noProof/>
        </w:rPr>
      </w:pPr>
    </w:p>
    <w:p w14:paraId="190662F2" w14:textId="45714204" w:rsidR="0006718A" w:rsidRDefault="0006718A" w:rsidP="001D0758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79D81B2" wp14:editId="4F6EAB05">
            <wp:extent cx="5810250" cy="4552950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6AFC" w14:textId="77777777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5B33157E" w14:textId="77777777" w:rsidR="007074EA" w:rsidRDefault="007074EA" w:rsidP="00270906">
      <w:pPr>
        <w:jc w:val="both"/>
        <w:rPr>
          <w:rFonts w:asciiTheme="minorHAnsi" w:hAnsiTheme="minorHAnsi" w:cstheme="minorHAnsi"/>
        </w:rPr>
      </w:pPr>
    </w:p>
    <w:p w14:paraId="53082BF6" w14:textId="06B3F843" w:rsidR="007074EA" w:rsidRDefault="007074EA" w:rsidP="00270906">
      <w:pPr>
        <w:jc w:val="both"/>
        <w:rPr>
          <w:noProof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7D06C" wp14:editId="7B138DE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43414" cy="265430"/>
                <wp:effectExtent l="0" t="0" r="635" b="127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414" cy="26543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2F6A8" w14:textId="48E39679" w:rsidR="007074EA" w:rsidRPr="001D0758" w:rsidRDefault="007074EA" w:rsidP="007074E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7074E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GENERAR </w:t>
                            </w:r>
                            <w:r w:rsidRPr="007074EA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ACCESO</w:t>
                            </w:r>
                            <w:r w:rsidRPr="007074EA"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 xml:space="preserve"> DIRECTO: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7D06C" id="Cuadro de texto 18" o:spid="_x0000_s1030" type="#_x0000_t202" style="position:absolute;left:0;text-align:left;margin-left:0;margin-top:0;width:499.5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" fillcolor="#dae3f3" stroked="f" strokeweight=".5pt">
                <v:textbox>
                  <w:txbxContent>
                    <w:p w14:paraId="0ED2F6A8" w14:textId="48E39679" w:rsidR="007074EA" w:rsidRPr="001D0758" w:rsidRDefault="007074EA" w:rsidP="007074EA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7074EA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GENERAR </w:t>
                      </w:r>
                      <w:r w:rsidRPr="007074EA">
                        <w:rPr>
                          <w:rFonts w:ascii="Calibri" w:hAnsi="Calibri" w:cs="Calibri"/>
                          <w:b/>
                          <w:bCs/>
                        </w:rPr>
                        <w:t>ACCESO</w:t>
                      </w:r>
                      <w:r w:rsidRPr="007074EA">
                        <w:rPr>
                          <w:rFonts w:asciiTheme="minorHAnsi" w:hAnsiTheme="minorHAnsi" w:cstheme="minorHAnsi"/>
                          <w:b/>
                          <w:bCs/>
                        </w:rPr>
                        <w:t xml:space="preserve"> DIRECTO: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EA09C1" w14:textId="77777777" w:rsidR="007074EA" w:rsidRDefault="007074EA" w:rsidP="00270906">
      <w:pPr>
        <w:jc w:val="both"/>
        <w:rPr>
          <w:noProof/>
        </w:rPr>
      </w:pPr>
    </w:p>
    <w:p w14:paraId="219DEA0F" w14:textId="2AC68506" w:rsidR="0006718A" w:rsidRDefault="0006718A" w:rsidP="007074EA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1D14495" wp14:editId="76DC3D87">
            <wp:extent cx="5105400" cy="3917145"/>
            <wp:effectExtent l="0" t="0" r="0" b="7620"/>
            <wp:docPr id="8" name="Imagen 8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Word&#10;&#10;Descripción generada automáticamente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03" cy="391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8B2E" w14:textId="77777777" w:rsidR="007074EA" w:rsidRDefault="007074EA" w:rsidP="00270906">
      <w:pPr>
        <w:jc w:val="both"/>
        <w:rPr>
          <w:noProof/>
        </w:rPr>
      </w:pPr>
    </w:p>
    <w:p w14:paraId="5E3E1AAA" w14:textId="1F324B66" w:rsidR="007074EA" w:rsidRDefault="007074EA" w:rsidP="00270906">
      <w:pPr>
        <w:jc w:val="both"/>
        <w:rPr>
          <w:noProof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9065E" wp14:editId="27C637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43414" cy="265430"/>
                <wp:effectExtent l="0" t="0" r="635" b="127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414" cy="26543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DE654" w14:textId="1F69816C" w:rsidR="007074EA" w:rsidRPr="001D0758" w:rsidRDefault="007074EA" w:rsidP="007074E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PROCEDE A INSTALAR: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9065E" id="Cuadro de texto 19" o:spid="_x0000_s1031" type="#_x0000_t202" style="position:absolute;left:0;text-align:left;margin-left:0;margin-top:0;width:499.5pt;height:20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" fillcolor="#dae3f3" stroked="f" strokeweight=".5pt">
                <v:textbox>
                  <w:txbxContent>
                    <w:p w14:paraId="134DE654" w14:textId="1F69816C" w:rsidR="007074EA" w:rsidRPr="001D0758" w:rsidRDefault="007074EA" w:rsidP="007074EA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PROCEDE A INSTALAR: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218AF" w14:textId="77777777" w:rsidR="007074EA" w:rsidRDefault="007074EA" w:rsidP="007074EA">
      <w:pPr>
        <w:jc w:val="center"/>
        <w:rPr>
          <w:noProof/>
        </w:rPr>
      </w:pPr>
    </w:p>
    <w:p w14:paraId="1F6A6468" w14:textId="7A316956" w:rsidR="0006718A" w:rsidRDefault="0006718A" w:rsidP="007074EA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7747FBB" wp14:editId="37C861F1">
            <wp:extent cx="4708593" cy="3668233"/>
            <wp:effectExtent l="0" t="0" r="0" b="889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520" cy="368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0DD7" w14:textId="77777777" w:rsidR="00991799" w:rsidRDefault="00991799" w:rsidP="007074EA">
      <w:pPr>
        <w:jc w:val="center"/>
        <w:rPr>
          <w:rFonts w:asciiTheme="minorHAnsi" w:hAnsiTheme="minorHAnsi" w:cstheme="minorHAnsi"/>
        </w:rPr>
      </w:pPr>
    </w:p>
    <w:p w14:paraId="14C3550C" w14:textId="4D13EB36" w:rsidR="0006718A" w:rsidRDefault="007074EA" w:rsidP="007074EA">
      <w:pPr>
        <w:jc w:val="center"/>
        <w:rPr>
          <w:rFonts w:asciiTheme="minorHAnsi" w:hAnsiTheme="minorHAnsi" w:cstheme="minorHAnsi"/>
        </w:rPr>
      </w:pPr>
      <w:r>
        <w:rPr>
          <w:rFonts w:ascii="Calibri" w:hAnsi="Calibri" w:cs="Calibr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C92F1" wp14:editId="480DD91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43414" cy="265430"/>
                <wp:effectExtent l="0" t="0" r="635" b="127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414" cy="26543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D9723" w14:textId="1F8A0CB9" w:rsidR="007074EA" w:rsidRPr="001D0758" w:rsidRDefault="007074EA" w:rsidP="007074EA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  <w:t>ESPERAR LA INSTALACIÓN: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C92F1" id="Cuadro de texto 22" o:spid="_x0000_s1032" type="#_x0000_t202" style="position:absolute;left:0;text-align:left;margin-left:0;margin-top:0;width:499.5pt;height:20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" fillcolor="#dae3f3" stroked="f" strokeweight=".5pt">
                <v:textbox>
                  <w:txbxContent>
                    <w:p w14:paraId="34DD9723" w14:textId="1F8A0CB9" w:rsidR="007074EA" w:rsidRPr="001D0758" w:rsidRDefault="007074EA" w:rsidP="007074EA">
                      <w:pPr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</w:rPr>
                        <w:t>ESPERAR LA INSTALACIÓN: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AB2F3" w14:textId="53FFEA72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1BD1ECE9" w14:textId="7885BE2B" w:rsidR="001D0758" w:rsidRDefault="001D0758" w:rsidP="007074E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6CB53E1" wp14:editId="75620983">
            <wp:extent cx="4508205" cy="3572762"/>
            <wp:effectExtent l="0" t="0" r="6985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r="9697" b="2437"/>
                    <a:stretch/>
                  </pic:blipFill>
                  <pic:spPr bwMode="auto">
                    <a:xfrm>
                      <a:off x="0" y="0"/>
                      <a:ext cx="4514105" cy="357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52F83F" w14:textId="0B0A8E1D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2EFAA084" w14:textId="4053A54F" w:rsidR="001D0758" w:rsidRDefault="007074EA" w:rsidP="00270906">
      <w:pPr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F9AA9A" wp14:editId="7C12CD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43414" cy="265430"/>
                <wp:effectExtent l="0" t="0" r="635" b="127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414" cy="26543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3363F1" w14:textId="66746189" w:rsidR="007074EA" w:rsidRPr="007074EA" w:rsidRDefault="007074EA" w:rsidP="007074E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7074EA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SELECCIONAMOS EJECUTAR Y FINALIZAMOS: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9AA9A" id="Cuadro de texto 23" o:spid="_x0000_s1033" type="#_x0000_t202" style="position:absolute;left:0;text-align:left;margin-left:0;margin-top:0;width:499.5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" fillcolor="#dae3f3" stroked="f" strokeweight=".5pt">
                <v:textbox>
                  <w:txbxContent>
                    <w:p w14:paraId="103363F1" w14:textId="66746189" w:rsidR="007074EA" w:rsidRPr="007074EA" w:rsidRDefault="007074EA" w:rsidP="007074EA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7074EA">
                        <w:rPr>
                          <w:rFonts w:ascii="Calibri" w:hAnsi="Calibri" w:cs="Calibri"/>
                          <w:b/>
                          <w:bCs/>
                        </w:rPr>
                        <w:t>SELECCIONAMOS EJECUTAR Y FINALIZAMOS: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DF3426" w14:textId="77777777" w:rsidR="007074EA" w:rsidRDefault="007074EA" w:rsidP="007074EA">
      <w:pPr>
        <w:jc w:val="center"/>
        <w:rPr>
          <w:noProof/>
        </w:rPr>
      </w:pPr>
    </w:p>
    <w:p w14:paraId="13F6B26B" w14:textId="07ED0B82" w:rsidR="001D0758" w:rsidRDefault="001D0758" w:rsidP="007074EA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B75AC98" wp14:editId="32C2751D">
            <wp:extent cx="5092995" cy="4036115"/>
            <wp:effectExtent l="0" t="0" r="0" b="2540"/>
            <wp:docPr id="11" name="Imagen 1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Word&#10;&#10;Descripción generada automáticamente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270" cy="403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38D6" w14:textId="3B516500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3C9C8332" w14:textId="2D36E4BE" w:rsidR="001D0758" w:rsidRDefault="007074EA" w:rsidP="00270906">
      <w:pPr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F210D6" wp14:editId="3A7CA3F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343414" cy="265430"/>
                <wp:effectExtent l="0" t="0" r="635" b="127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414" cy="26543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20000"/>
                            <a:lumOff val="80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A60BB" w14:textId="597BCB61" w:rsidR="007074EA" w:rsidRPr="007074EA" w:rsidRDefault="007074EA" w:rsidP="007074EA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7074EA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LISTO, YA PODEMOS USAR NUESTRO SOFTWARE DE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COBRO DE IMPUESTOS VEHICULAR</w:t>
                            </w:r>
                            <w:r w:rsidRPr="007074EA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10D6" id="Cuadro de texto 24" o:spid="_x0000_s1034" type="#_x0000_t202" style="position:absolute;left:0;text-align:left;margin-left:0;margin-top:0;width:499.5pt;height:20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" fillcolor="#dae3f3" stroked="f" strokeweight=".5pt">
                <v:textbox>
                  <w:txbxContent>
                    <w:p w14:paraId="36FA60BB" w14:textId="597BCB61" w:rsidR="007074EA" w:rsidRPr="007074EA" w:rsidRDefault="007074EA" w:rsidP="007074EA">
                      <w:pPr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7074EA">
                        <w:rPr>
                          <w:rFonts w:ascii="Calibri" w:hAnsi="Calibri" w:cs="Calibri"/>
                          <w:b/>
                          <w:bCs/>
                        </w:rPr>
                        <w:t xml:space="preserve">LISTO, YA PODEMOS USAR NUESTRO SOFTWARE DE 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>COBRO DE IMPUESTOS VEHICULAR</w:t>
                      </w:r>
                      <w:r w:rsidRPr="007074EA">
                        <w:rPr>
                          <w:rFonts w:ascii="Calibri" w:hAnsi="Calibri" w:cs="Calibri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919D5" w14:textId="0480F51F" w:rsidR="001D0758" w:rsidRDefault="001D0758" w:rsidP="00270906">
      <w:pPr>
        <w:jc w:val="both"/>
        <w:rPr>
          <w:rFonts w:asciiTheme="minorHAnsi" w:hAnsiTheme="minorHAnsi" w:cstheme="minorHAnsi"/>
        </w:rPr>
      </w:pPr>
    </w:p>
    <w:p w14:paraId="62485996" w14:textId="4AF18310" w:rsidR="001D0758" w:rsidRPr="005C1403" w:rsidRDefault="001D0758" w:rsidP="007074EA">
      <w:pPr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E3DE0B1" wp14:editId="02978E8D">
            <wp:extent cx="5817362" cy="3806456"/>
            <wp:effectExtent l="19050" t="19050" r="12065" b="2286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1850" cy="381593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sectPr w:rsidR="001D0758" w:rsidRPr="005C1403" w:rsidSect="007074EA">
      <w:headerReference w:type="default" r:id="rId26"/>
      <w:footerReference w:type="default" r:id="rId27"/>
      <w:pgSz w:w="11906" w:h="16838"/>
      <w:pgMar w:top="1440" w:right="1134" w:bottom="1276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B0384" w14:textId="77777777" w:rsidR="00E0402E" w:rsidRDefault="00E0402E">
      <w:r>
        <w:separator/>
      </w:r>
    </w:p>
  </w:endnote>
  <w:endnote w:type="continuationSeparator" w:id="0">
    <w:p w14:paraId="7EAB0196" w14:textId="77777777" w:rsidR="00E0402E" w:rsidRDefault="00E04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3C1CE" w14:textId="77777777" w:rsidR="00025B2A" w:rsidRDefault="00CA2DB9">
    <w:pPr>
      <w:pStyle w:val="Piedepgina"/>
      <w:tabs>
        <w:tab w:val="left" w:pos="7560"/>
      </w:tabs>
      <w:rPr>
        <w:rFonts w:ascii="Book Antiqua" w:hAnsi="Book Antiqua" w:cs="Book Antiqua"/>
        <w:b/>
        <w:sz w:val="18"/>
        <w:szCs w:val="18"/>
      </w:rPr>
    </w:pPr>
    <w:r>
      <w:rPr>
        <w:rFonts w:ascii="Book Antiqua" w:hAnsi="Book Antiqua" w:cs="Book Antiqua"/>
        <w:b/>
        <w:noProof/>
        <w:sz w:val="18"/>
        <w:szCs w:val="18"/>
        <w:lang w:eastAsia="es-E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1840EFAD" wp14:editId="0E3770B4">
              <wp:simplePos x="0" y="0"/>
              <wp:positionH relativeFrom="column">
                <wp:posOffset>-129540</wp:posOffset>
              </wp:positionH>
              <wp:positionV relativeFrom="paragraph">
                <wp:posOffset>90170</wp:posOffset>
              </wp:positionV>
              <wp:extent cx="6438900" cy="0"/>
              <wp:effectExtent l="0" t="12700" r="0" b="0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45FA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0.2pt;margin-top:7.1pt;width:507pt;height:0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" strokeweight="1.5pt">
              <v:shadow color="#868686"/>
              <o:lock v:ext="edit" shapetype="f"/>
            </v:shape>
          </w:pict>
        </mc:Fallback>
      </mc:AlternateContent>
    </w:r>
  </w:p>
  <w:p w14:paraId="402EB528" w14:textId="1FB0D6C8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>Nombre del Documento:</w:t>
    </w:r>
    <w:r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 </w:t>
    </w:r>
    <w:r w:rsidR="00C320F5">
      <w:rPr>
        <w:rStyle w:val="Nmerodepgina"/>
        <w:rFonts w:ascii="Calibri" w:hAnsi="Calibri"/>
        <w:snapToGrid w:val="0"/>
        <w:sz w:val="20"/>
        <w:szCs w:val="20"/>
        <w:lang w:val="es-ES_tradnl"/>
      </w:rPr>
      <w:t xml:space="preserve">MANUAL </w:t>
    </w:r>
    <w:r w:rsidR="00270906">
      <w:rPr>
        <w:rStyle w:val="Nmerodepgina"/>
        <w:rFonts w:ascii="Calibri" w:hAnsi="Calibri"/>
        <w:snapToGrid w:val="0"/>
        <w:sz w:val="20"/>
        <w:szCs w:val="20"/>
        <w:lang w:val="es-ES_tradnl"/>
      </w:rPr>
      <w:t>TÉCNICO</w:t>
    </w:r>
    <w:r w:rsidRPr="003C470A">
      <w:rPr>
        <w:rFonts w:ascii="Calibri" w:hAnsi="Calibri" w:cs="Book Antiqua"/>
        <w:b/>
        <w:sz w:val="20"/>
        <w:szCs w:val="20"/>
      </w:rPr>
      <w:tab/>
    </w:r>
    <w:r w:rsidR="000E52A7" w:rsidRP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>LTD</w:t>
    </w:r>
    <w:r w:rsidR="000E52A7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 </w:t>
    </w:r>
    <w:r w:rsidRPr="003C470A">
      <w:rPr>
        <w:rStyle w:val="Nmerodepgina"/>
        <w:rFonts w:ascii="Calibri" w:hAnsi="Calibri"/>
        <w:b/>
        <w:snapToGrid w:val="0"/>
        <w:sz w:val="20"/>
        <w:szCs w:val="20"/>
        <w:lang w:val="es-ES_tradnl"/>
      </w:rPr>
      <w:t xml:space="preserve">Versión: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t>1.</w:t>
    </w:r>
    <w:r w:rsidR="000E52A7">
      <w:rPr>
        <w:rStyle w:val="Nmerodepgina"/>
        <w:rFonts w:ascii="Calibri" w:hAnsi="Calibri"/>
        <w:snapToGrid w:val="0"/>
        <w:sz w:val="20"/>
        <w:szCs w:val="20"/>
        <w:lang w:val="es-ES_tradnl"/>
      </w:rPr>
      <w:t>0</w:t>
    </w:r>
  </w:p>
  <w:p w14:paraId="5AE897A5" w14:textId="1B4D65F2" w:rsidR="00025B2A" w:rsidRPr="003C470A" w:rsidRDefault="00025B2A">
    <w:pPr>
      <w:pStyle w:val="Piedepgina"/>
      <w:tabs>
        <w:tab w:val="left" w:pos="7560"/>
      </w:tabs>
      <w:rPr>
        <w:rFonts w:ascii="Calibri" w:hAnsi="Calibri" w:cs="Book Antiqua"/>
        <w:b/>
        <w:sz w:val="20"/>
        <w:szCs w:val="20"/>
      </w:rPr>
    </w:pPr>
    <w:r w:rsidRPr="003C470A">
      <w:rPr>
        <w:rFonts w:ascii="Calibri" w:hAnsi="Calibri" w:cs="Book Antiqua"/>
        <w:b/>
        <w:sz w:val="20"/>
        <w:szCs w:val="20"/>
      </w:rPr>
      <w:tab/>
      <w:t>Página:</w:t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begin"/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instrText xml:space="preserve"> PAGE  </w:instrTex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separate"/>
    </w:r>
    <w:r>
      <w:rPr>
        <w:rStyle w:val="Nmerodepgina"/>
        <w:rFonts w:ascii="Calibri" w:hAnsi="Calibri"/>
        <w:noProof/>
        <w:snapToGrid w:val="0"/>
        <w:sz w:val="20"/>
        <w:szCs w:val="20"/>
        <w:lang w:val="es-ES_tradnl"/>
      </w:rPr>
      <w:t>8</w:t>
    </w:r>
    <w:r w:rsidRPr="003C470A">
      <w:rPr>
        <w:rStyle w:val="Nmerodepgina"/>
        <w:rFonts w:ascii="Calibri" w:hAnsi="Calibri"/>
        <w:snapToGrid w:val="0"/>
        <w:sz w:val="20"/>
        <w:szCs w:val="20"/>
        <w:lang w:val="es-ES_tradnl"/>
      </w:rPr>
      <w:fldChar w:fldCharType="end"/>
    </w:r>
    <w:r w:rsidRPr="003C470A">
      <w:rPr>
        <w:rStyle w:val="Nmerodepgina"/>
        <w:rFonts w:ascii="Calibri" w:hAnsi="Calibri" w:cs="Book Antiqua"/>
        <w:sz w:val="20"/>
        <w:szCs w:val="20"/>
        <w:lang w:val="es-ES_tradnl"/>
      </w:rPr>
      <w:t xml:space="preserve">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FB4D" w14:textId="77777777" w:rsidR="00E0402E" w:rsidRDefault="00E0402E">
      <w:r>
        <w:separator/>
      </w:r>
    </w:p>
  </w:footnote>
  <w:footnote w:type="continuationSeparator" w:id="0">
    <w:p w14:paraId="7B2B8F32" w14:textId="77777777" w:rsidR="00E0402E" w:rsidRDefault="00E040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22288" w14:textId="77777777" w:rsidR="00025B2A" w:rsidRDefault="00CA2DB9" w:rsidP="006C50A0">
    <w:pPr>
      <w:pStyle w:val="Encabezado"/>
      <w:jc w:val="right"/>
      <w:rPr>
        <w:rFonts w:ascii="Calibri" w:hAnsi="Calibri"/>
        <w:sz w:val="20"/>
        <w:szCs w:val="20"/>
      </w:rPr>
    </w:pPr>
    <w:r>
      <w:rPr>
        <w:noProof/>
      </w:rPr>
      <w:drawing>
        <wp:anchor distT="0" distB="0" distL="114300" distR="114300" simplePos="0" relativeHeight="251658752" behindDoc="1" locked="0" layoutInCell="1" allowOverlap="1" wp14:anchorId="39574121" wp14:editId="636A60BC">
          <wp:simplePos x="0" y="0"/>
          <wp:positionH relativeFrom="column">
            <wp:posOffset>-434340</wp:posOffset>
          </wp:positionH>
          <wp:positionV relativeFrom="paragraph">
            <wp:posOffset>-171450</wp:posOffset>
          </wp:positionV>
          <wp:extent cx="2524125" cy="647700"/>
          <wp:effectExtent l="0" t="0" r="0" b="0"/>
          <wp:wrapNone/>
          <wp:docPr id="21" name="Imagen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</w:r>
    <w:r w:rsidR="00025B2A">
      <w:tab/>
      <w:t xml:space="preserve"> </w:t>
    </w:r>
    <w:r w:rsidR="00025B2A" w:rsidRPr="003C470A">
      <w:rPr>
        <w:rFonts w:ascii="Calibri" w:hAnsi="Calibri"/>
        <w:b/>
        <w:sz w:val="20"/>
        <w:szCs w:val="20"/>
      </w:rPr>
      <w:t>Proyecto</w:t>
    </w:r>
    <w:r w:rsidR="00025B2A" w:rsidRPr="003C470A">
      <w:rPr>
        <w:rFonts w:ascii="Calibri" w:hAnsi="Calibri"/>
        <w:sz w:val="20"/>
        <w:szCs w:val="20"/>
      </w:rPr>
      <w:t>:</w:t>
    </w:r>
    <w:r w:rsidR="00D1441B">
      <w:rPr>
        <w:rFonts w:ascii="Calibri" w:hAnsi="Calibri"/>
        <w:sz w:val="20"/>
        <w:szCs w:val="20"/>
      </w:rPr>
      <w:t xml:space="preserve"> </w:t>
    </w:r>
    <w:r w:rsidR="00D1441B" w:rsidRPr="00D1441B">
      <w:rPr>
        <w:rFonts w:ascii="Calibri" w:hAnsi="Calibri"/>
        <w:sz w:val="20"/>
        <w:szCs w:val="20"/>
      </w:rPr>
      <w:t>Gestión de recaudación municipal de impuestos de vehículos</w:t>
    </w:r>
  </w:p>
  <w:p w14:paraId="44338A75" w14:textId="77777777" w:rsidR="00025B2A" w:rsidRPr="003C470A" w:rsidRDefault="00025B2A" w:rsidP="006C50A0">
    <w:pPr>
      <w:pStyle w:val="Encabezado"/>
      <w:jc w:val="right"/>
      <w:rPr>
        <w:rFonts w:ascii="Calibri" w:hAnsi="Calibri"/>
        <w:sz w:val="20"/>
        <w:szCs w:val="20"/>
      </w:rPr>
    </w:pPr>
    <w:r w:rsidRPr="003C470A">
      <w:rPr>
        <w:rFonts w:ascii="Calibri" w:hAnsi="Calibri"/>
        <w:b/>
        <w:sz w:val="20"/>
        <w:szCs w:val="20"/>
      </w:rPr>
      <w:t>Versión Producto</w:t>
    </w:r>
    <w:r>
      <w:rPr>
        <w:rFonts w:ascii="Calibri" w:hAnsi="Calibri"/>
        <w:sz w:val="20"/>
        <w:szCs w:val="20"/>
      </w:rPr>
      <w:t xml:space="preserve">: </w:t>
    </w:r>
    <w:r w:rsidR="0005606D">
      <w:rPr>
        <w:rFonts w:ascii="Calibri" w:hAnsi="Calibri"/>
        <w:sz w:val="20"/>
        <w:szCs w:val="20"/>
      </w:rPr>
      <w:t>1</w:t>
    </w:r>
    <w:r>
      <w:rPr>
        <w:rFonts w:ascii="Calibri" w:hAnsi="Calibri"/>
        <w:sz w:val="20"/>
        <w:szCs w:val="20"/>
      </w:rPr>
      <w:t>.</w:t>
    </w:r>
    <w:r w:rsidR="0005606D">
      <w:rPr>
        <w:rFonts w:ascii="Calibri" w:hAnsi="Calibri"/>
        <w:sz w:val="20"/>
        <w:szCs w:val="20"/>
      </w:rPr>
      <w:t>0</w:t>
    </w:r>
    <w:r>
      <w:rPr>
        <w:rFonts w:ascii="Calibri" w:hAnsi="Calibri"/>
        <w:sz w:val="20"/>
        <w:szCs w:val="20"/>
      </w:rPr>
      <w:t xml:space="preserve">   </w:t>
    </w:r>
    <w:r w:rsidRPr="003C470A">
      <w:rPr>
        <w:rFonts w:ascii="Calibri" w:hAnsi="Calibri"/>
        <w:b/>
        <w:sz w:val="20"/>
        <w:szCs w:val="20"/>
      </w:rPr>
      <w:t>Cliente</w:t>
    </w:r>
    <w:r>
      <w:rPr>
        <w:rFonts w:ascii="Calibri" w:hAnsi="Calibri"/>
        <w:sz w:val="20"/>
        <w:szCs w:val="20"/>
      </w:rPr>
      <w:t xml:space="preserve">: </w:t>
    </w:r>
    <w:proofErr w:type="spellStart"/>
    <w:r w:rsidR="00EF05C1">
      <w:rPr>
        <w:rFonts w:ascii="Calibri" w:hAnsi="Calibri"/>
        <w:sz w:val="20"/>
        <w:szCs w:val="20"/>
      </w:rPr>
      <w:t>WebCorp</w:t>
    </w:r>
    <w:proofErr w:type="spellEnd"/>
  </w:p>
  <w:p w14:paraId="0853762F" w14:textId="77777777" w:rsidR="00025B2A" w:rsidRDefault="00CA2DB9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30DECA9" wp14:editId="483CB323">
              <wp:simplePos x="0" y="0"/>
              <wp:positionH relativeFrom="column">
                <wp:posOffset>-353695</wp:posOffset>
              </wp:positionH>
              <wp:positionV relativeFrom="paragraph">
                <wp:posOffset>49530</wp:posOffset>
              </wp:positionV>
              <wp:extent cx="6634480" cy="0"/>
              <wp:effectExtent l="0" t="12700" r="7620" b="0"/>
              <wp:wrapNone/>
              <wp:docPr id="5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1BE2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-27.85pt;margin-top:3.9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" strokeweight="1.5pt">
              <v:shadow color="#868686"/>
              <o:lock v:ext="edit" shapetype="f"/>
            </v:shape>
          </w:pict>
        </mc:Fallback>
      </mc:AlternateContent>
    </w:r>
    <w:r w:rsidR="00025B2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0E03F94"/>
    <w:multiLevelType w:val="hybridMultilevel"/>
    <w:tmpl w:val="B13AB414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0F43CB5"/>
    <w:multiLevelType w:val="hybridMultilevel"/>
    <w:tmpl w:val="648CBC4E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037A1CCC"/>
    <w:multiLevelType w:val="hybridMultilevel"/>
    <w:tmpl w:val="0DA4CE60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3DC463A"/>
    <w:multiLevelType w:val="hybridMultilevel"/>
    <w:tmpl w:val="B4328F2C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59F666A"/>
    <w:multiLevelType w:val="hybridMultilevel"/>
    <w:tmpl w:val="91AE4866"/>
    <w:lvl w:ilvl="0" w:tplc="46549530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060517D6"/>
    <w:multiLevelType w:val="hybridMultilevel"/>
    <w:tmpl w:val="23E8EC30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0A6156F1"/>
    <w:multiLevelType w:val="hybridMultilevel"/>
    <w:tmpl w:val="2ED4CB7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0B934864"/>
    <w:multiLevelType w:val="hybridMultilevel"/>
    <w:tmpl w:val="CEEE0A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B7006B"/>
    <w:multiLevelType w:val="hybridMultilevel"/>
    <w:tmpl w:val="3D429C18"/>
    <w:lvl w:ilvl="0" w:tplc="1206F090">
      <w:start w:val="1"/>
      <w:numFmt w:val="none"/>
      <w:pStyle w:val="Ttulo1"/>
      <w:lvlText w:val="Paso 1-"/>
      <w:lvlJc w:val="left"/>
      <w:pPr>
        <w:ind w:left="1788" w:hanging="360"/>
      </w:pPr>
      <w:rPr>
        <w:rFonts w:asciiTheme="minorHAnsi" w:hAnsiTheme="minorHAnsi" w:hint="default"/>
        <w:b/>
        <w:i w:val="0"/>
        <w:sz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0B7945"/>
    <w:multiLevelType w:val="hybridMultilevel"/>
    <w:tmpl w:val="3348C506"/>
    <w:lvl w:ilvl="0" w:tplc="08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7" w15:restartNumberingAfterBreak="0">
    <w:nsid w:val="23860C36"/>
    <w:multiLevelType w:val="multilevel"/>
    <w:tmpl w:val="E4C28A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18" w15:restartNumberingAfterBreak="0">
    <w:nsid w:val="2B5939B0"/>
    <w:multiLevelType w:val="hybridMultilevel"/>
    <w:tmpl w:val="BF4A001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2D6A004D"/>
    <w:multiLevelType w:val="hybridMultilevel"/>
    <w:tmpl w:val="55CCC5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E505EBC"/>
    <w:multiLevelType w:val="hybridMultilevel"/>
    <w:tmpl w:val="1E90C1C0"/>
    <w:lvl w:ilvl="0" w:tplc="465495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37834CC"/>
    <w:multiLevelType w:val="hybridMultilevel"/>
    <w:tmpl w:val="7F00B386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6B048C2"/>
    <w:multiLevelType w:val="hybridMultilevel"/>
    <w:tmpl w:val="FDD20508"/>
    <w:lvl w:ilvl="0" w:tplc="CBBA21F4">
      <w:numFmt w:val="bullet"/>
      <w:lvlText w:val=""/>
      <w:lvlJc w:val="left"/>
      <w:pPr>
        <w:ind w:left="1428" w:hanging="360"/>
      </w:pPr>
      <w:rPr>
        <w:rFonts w:ascii="Symbol" w:eastAsia="Times New Roman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596F31"/>
    <w:multiLevelType w:val="hybridMultilevel"/>
    <w:tmpl w:val="157EE73E"/>
    <w:lvl w:ilvl="0" w:tplc="CBBA21F4">
      <w:numFmt w:val="bullet"/>
      <w:lvlText w:val=""/>
      <w:lvlJc w:val="left"/>
      <w:pPr>
        <w:ind w:left="1428" w:hanging="360"/>
      </w:pPr>
      <w:rPr>
        <w:rFonts w:ascii="Symbol" w:eastAsia="Times New Roman" w:hAnsi="Symbol" w:cs="Times New Roman" w:hint="default"/>
        <w:color w:val="auto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385A11E4"/>
    <w:multiLevelType w:val="hybridMultilevel"/>
    <w:tmpl w:val="E068B95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B82236D"/>
    <w:multiLevelType w:val="hybridMultilevel"/>
    <w:tmpl w:val="7D26AED6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BBD7BA0"/>
    <w:multiLevelType w:val="hybridMultilevel"/>
    <w:tmpl w:val="3BFC9BB4"/>
    <w:lvl w:ilvl="0" w:tplc="C4B2759E">
      <w:start w:val="1"/>
      <w:numFmt w:val="upperLetter"/>
      <w:lvlText w:val="%1."/>
      <w:lvlJc w:val="left"/>
      <w:pPr>
        <w:ind w:left="1068" w:hanging="360"/>
      </w:pPr>
      <w:rPr>
        <w:b/>
        <w:bCs/>
      </w:rPr>
    </w:lvl>
    <w:lvl w:ilvl="1" w:tplc="080A0013">
      <w:start w:val="1"/>
      <w:numFmt w:val="upperRoman"/>
      <w:lvlText w:val="%2."/>
      <w:lvlJc w:val="righ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3C3B5DFA"/>
    <w:multiLevelType w:val="hybridMultilevel"/>
    <w:tmpl w:val="080E7D24"/>
    <w:lvl w:ilvl="0" w:tplc="080A000F">
      <w:start w:val="1"/>
      <w:numFmt w:val="decimal"/>
      <w:lvlText w:val="%1."/>
      <w:lvlJc w:val="left"/>
      <w:pPr>
        <w:ind w:left="1788" w:hanging="360"/>
      </w:pPr>
    </w:lvl>
    <w:lvl w:ilvl="1" w:tplc="080A0019" w:tentative="1">
      <w:start w:val="1"/>
      <w:numFmt w:val="lowerLetter"/>
      <w:lvlText w:val="%2."/>
      <w:lvlJc w:val="left"/>
      <w:pPr>
        <w:ind w:left="2508" w:hanging="360"/>
      </w:pPr>
    </w:lvl>
    <w:lvl w:ilvl="2" w:tplc="080A001B" w:tentative="1">
      <w:start w:val="1"/>
      <w:numFmt w:val="lowerRoman"/>
      <w:lvlText w:val="%3."/>
      <w:lvlJc w:val="right"/>
      <w:pPr>
        <w:ind w:left="3228" w:hanging="180"/>
      </w:pPr>
    </w:lvl>
    <w:lvl w:ilvl="3" w:tplc="080A000F" w:tentative="1">
      <w:start w:val="1"/>
      <w:numFmt w:val="decimal"/>
      <w:lvlText w:val="%4."/>
      <w:lvlJc w:val="left"/>
      <w:pPr>
        <w:ind w:left="3948" w:hanging="360"/>
      </w:pPr>
    </w:lvl>
    <w:lvl w:ilvl="4" w:tplc="080A0019" w:tentative="1">
      <w:start w:val="1"/>
      <w:numFmt w:val="lowerLetter"/>
      <w:lvlText w:val="%5."/>
      <w:lvlJc w:val="left"/>
      <w:pPr>
        <w:ind w:left="4668" w:hanging="360"/>
      </w:pPr>
    </w:lvl>
    <w:lvl w:ilvl="5" w:tplc="080A001B" w:tentative="1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8" w15:restartNumberingAfterBreak="0">
    <w:nsid w:val="3C583DD6"/>
    <w:multiLevelType w:val="hybridMultilevel"/>
    <w:tmpl w:val="F4840C0E"/>
    <w:lvl w:ilvl="0" w:tplc="CBBA21F4">
      <w:numFmt w:val="bullet"/>
      <w:lvlText w:val=""/>
      <w:lvlJc w:val="left"/>
      <w:pPr>
        <w:ind w:left="1428" w:hanging="360"/>
      </w:pPr>
      <w:rPr>
        <w:rFonts w:ascii="Symbol" w:eastAsia="Times New Roman" w:hAnsi="Symbol" w:cs="Times New Roman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CDA30B7"/>
    <w:multiLevelType w:val="hybridMultilevel"/>
    <w:tmpl w:val="291C6D6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2F20BA9"/>
    <w:multiLevelType w:val="hybridMultilevel"/>
    <w:tmpl w:val="FF6C943E"/>
    <w:lvl w:ilvl="0" w:tplc="CBBA21F4">
      <w:numFmt w:val="bullet"/>
      <w:lvlText w:val=""/>
      <w:lvlJc w:val="left"/>
      <w:pPr>
        <w:ind w:left="1428" w:hanging="360"/>
      </w:pPr>
      <w:rPr>
        <w:rFonts w:ascii="Symbol" w:eastAsia="Times New Roman" w:hAnsi="Symbol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C024E9"/>
    <w:multiLevelType w:val="hybridMultilevel"/>
    <w:tmpl w:val="87809C5C"/>
    <w:lvl w:ilvl="0" w:tplc="CBBA21F4">
      <w:numFmt w:val="bullet"/>
      <w:lvlText w:val=""/>
      <w:lvlJc w:val="left"/>
      <w:pPr>
        <w:ind w:left="1428" w:hanging="360"/>
      </w:pPr>
      <w:rPr>
        <w:rFonts w:ascii="Symbol" w:eastAsia="Times New Roman" w:hAnsi="Symbol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AE28C2"/>
    <w:multiLevelType w:val="hybridMultilevel"/>
    <w:tmpl w:val="CAEAEB72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50006366"/>
    <w:multiLevelType w:val="hybridMultilevel"/>
    <w:tmpl w:val="6D1C4EBC"/>
    <w:lvl w:ilvl="0" w:tplc="E1B0DE4E">
      <w:start w:val="1"/>
      <w:numFmt w:val="decimal"/>
      <w:lvlText w:val="%1."/>
      <w:lvlJc w:val="left"/>
      <w:pPr>
        <w:ind w:left="2136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2856" w:hanging="360"/>
      </w:pPr>
    </w:lvl>
    <w:lvl w:ilvl="2" w:tplc="080A001B" w:tentative="1">
      <w:start w:val="1"/>
      <w:numFmt w:val="lowerRoman"/>
      <w:lvlText w:val="%3."/>
      <w:lvlJc w:val="right"/>
      <w:pPr>
        <w:ind w:left="3576" w:hanging="180"/>
      </w:pPr>
    </w:lvl>
    <w:lvl w:ilvl="3" w:tplc="080A000F" w:tentative="1">
      <w:start w:val="1"/>
      <w:numFmt w:val="decimal"/>
      <w:lvlText w:val="%4."/>
      <w:lvlJc w:val="left"/>
      <w:pPr>
        <w:ind w:left="4296" w:hanging="360"/>
      </w:pPr>
    </w:lvl>
    <w:lvl w:ilvl="4" w:tplc="080A0019" w:tentative="1">
      <w:start w:val="1"/>
      <w:numFmt w:val="lowerLetter"/>
      <w:lvlText w:val="%5."/>
      <w:lvlJc w:val="left"/>
      <w:pPr>
        <w:ind w:left="5016" w:hanging="360"/>
      </w:pPr>
    </w:lvl>
    <w:lvl w:ilvl="5" w:tplc="080A001B" w:tentative="1">
      <w:start w:val="1"/>
      <w:numFmt w:val="lowerRoman"/>
      <w:lvlText w:val="%6."/>
      <w:lvlJc w:val="right"/>
      <w:pPr>
        <w:ind w:left="5736" w:hanging="180"/>
      </w:pPr>
    </w:lvl>
    <w:lvl w:ilvl="6" w:tplc="080A000F" w:tentative="1">
      <w:start w:val="1"/>
      <w:numFmt w:val="decimal"/>
      <w:lvlText w:val="%7."/>
      <w:lvlJc w:val="left"/>
      <w:pPr>
        <w:ind w:left="6456" w:hanging="360"/>
      </w:pPr>
    </w:lvl>
    <w:lvl w:ilvl="7" w:tplc="080A0019" w:tentative="1">
      <w:start w:val="1"/>
      <w:numFmt w:val="lowerLetter"/>
      <w:lvlText w:val="%8."/>
      <w:lvlJc w:val="left"/>
      <w:pPr>
        <w:ind w:left="7176" w:hanging="360"/>
      </w:pPr>
    </w:lvl>
    <w:lvl w:ilvl="8" w:tplc="08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508534F1"/>
    <w:multiLevelType w:val="hybridMultilevel"/>
    <w:tmpl w:val="9618AA9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51167D0D"/>
    <w:multiLevelType w:val="hybridMultilevel"/>
    <w:tmpl w:val="65B0A022"/>
    <w:lvl w:ilvl="0" w:tplc="9E9AEB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D885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E15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FE51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14B94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D641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04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D0F6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C45D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51EE6A33"/>
    <w:multiLevelType w:val="hybridMultilevel"/>
    <w:tmpl w:val="071C3BC6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5860368D"/>
    <w:multiLevelType w:val="hybridMultilevel"/>
    <w:tmpl w:val="76B4608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/>
        <w:i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4A03C2"/>
    <w:multiLevelType w:val="hybridMultilevel"/>
    <w:tmpl w:val="B85AFD1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DC06A27"/>
    <w:multiLevelType w:val="hybridMultilevel"/>
    <w:tmpl w:val="5B5C36D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88D2D7A"/>
    <w:multiLevelType w:val="hybridMultilevel"/>
    <w:tmpl w:val="07A830C8"/>
    <w:lvl w:ilvl="0" w:tplc="CBBA21F4">
      <w:numFmt w:val="bullet"/>
      <w:lvlText w:val=""/>
      <w:lvlJc w:val="left"/>
      <w:pPr>
        <w:ind w:left="1428" w:hanging="360"/>
      </w:pPr>
      <w:rPr>
        <w:rFonts w:ascii="Symbol" w:eastAsia="Times New Roman" w:hAnsi="Symbol" w:cs="Times New Roman" w:hint="default"/>
        <w:color w:val="auto"/>
      </w:rPr>
    </w:lvl>
    <w:lvl w:ilvl="1" w:tplc="E53839AA">
      <w:numFmt w:val="bullet"/>
      <w:lvlText w:val="•"/>
      <w:lvlJc w:val="left"/>
      <w:pPr>
        <w:ind w:left="2493" w:hanging="705"/>
      </w:pPr>
      <w:rPr>
        <w:rFonts w:ascii="Calibri" w:eastAsia="Times New Roman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694D013E"/>
    <w:multiLevelType w:val="hybridMultilevel"/>
    <w:tmpl w:val="A9AE0DEA"/>
    <w:lvl w:ilvl="0" w:tplc="499C5E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86A8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2C80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C0B6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820D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C25B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766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4AAC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B24B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6FE15CE7"/>
    <w:multiLevelType w:val="hybridMultilevel"/>
    <w:tmpl w:val="B0A89EA8"/>
    <w:lvl w:ilvl="0" w:tplc="CBBA21F4">
      <w:numFmt w:val="bullet"/>
      <w:lvlText w:val=""/>
      <w:lvlJc w:val="left"/>
      <w:pPr>
        <w:ind w:left="1428" w:hanging="360"/>
      </w:pPr>
      <w:rPr>
        <w:rFonts w:ascii="Symbol" w:eastAsia="Times New Roman" w:hAnsi="Symbol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0610B74"/>
    <w:multiLevelType w:val="hybridMultilevel"/>
    <w:tmpl w:val="05E43F9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39610D4"/>
    <w:multiLevelType w:val="hybridMultilevel"/>
    <w:tmpl w:val="97BA53A0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D96D19"/>
    <w:multiLevelType w:val="hybridMultilevel"/>
    <w:tmpl w:val="5F00D95C"/>
    <w:lvl w:ilvl="0" w:tplc="CBBA21F4">
      <w:numFmt w:val="bullet"/>
      <w:lvlText w:val=""/>
      <w:lvlJc w:val="left"/>
      <w:pPr>
        <w:ind w:left="1428" w:hanging="360"/>
      </w:pPr>
      <w:rPr>
        <w:rFonts w:ascii="Symbol" w:eastAsia="Times New Roman" w:hAnsi="Symbol" w:cs="Times New Roman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497958569">
    <w:abstractNumId w:val="0"/>
  </w:num>
  <w:num w:numId="2" w16cid:durableId="1967081998">
    <w:abstractNumId w:val="17"/>
  </w:num>
  <w:num w:numId="3" w16cid:durableId="670641982">
    <w:abstractNumId w:val="32"/>
  </w:num>
  <w:num w:numId="4" w16cid:durableId="1273628393">
    <w:abstractNumId w:val="19"/>
  </w:num>
  <w:num w:numId="5" w16cid:durableId="303585876">
    <w:abstractNumId w:val="41"/>
  </w:num>
  <w:num w:numId="6" w16cid:durableId="1256476946">
    <w:abstractNumId w:val="35"/>
  </w:num>
  <w:num w:numId="7" w16cid:durableId="1993437896">
    <w:abstractNumId w:val="20"/>
  </w:num>
  <w:num w:numId="8" w16cid:durableId="1683778612">
    <w:abstractNumId w:val="25"/>
  </w:num>
  <w:num w:numId="9" w16cid:durableId="1576889101">
    <w:abstractNumId w:val="7"/>
  </w:num>
  <w:num w:numId="10" w16cid:durableId="76369166">
    <w:abstractNumId w:val="38"/>
  </w:num>
  <w:num w:numId="11" w16cid:durableId="2131511636">
    <w:abstractNumId w:val="44"/>
  </w:num>
  <w:num w:numId="12" w16cid:durableId="1892619643">
    <w:abstractNumId w:val="9"/>
  </w:num>
  <w:num w:numId="13" w16cid:durableId="782772647">
    <w:abstractNumId w:val="12"/>
  </w:num>
  <w:num w:numId="14" w16cid:durableId="1535383851">
    <w:abstractNumId w:val="10"/>
  </w:num>
  <w:num w:numId="15" w16cid:durableId="1110121907">
    <w:abstractNumId w:val="8"/>
  </w:num>
  <w:num w:numId="16" w16cid:durableId="141774047">
    <w:abstractNumId w:val="21"/>
  </w:num>
  <w:num w:numId="17" w16cid:durableId="1349212712">
    <w:abstractNumId w:val="36"/>
  </w:num>
  <w:num w:numId="18" w16cid:durableId="1828550579">
    <w:abstractNumId w:val="43"/>
  </w:num>
  <w:num w:numId="19" w16cid:durableId="1661539571">
    <w:abstractNumId w:val="11"/>
  </w:num>
  <w:num w:numId="20" w16cid:durableId="976839765">
    <w:abstractNumId w:val="42"/>
  </w:num>
  <w:num w:numId="21" w16cid:durableId="815149736">
    <w:abstractNumId w:val="27"/>
  </w:num>
  <w:num w:numId="22" w16cid:durableId="2087337113">
    <w:abstractNumId w:val="15"/>
  </w:num>
  <w:num w:numId="23" w16cid:durableId="1761758219">
    <w:abstractNumId w:val="33"/>
  </w:num>
  <w:num w:numId="24" w16cid:durableId="173232859">
    <w:abstractNumId w:val="39"/>
  </w:num>
  <w:num w:numId="25" w16cid:durableId="241990289">
    <w:abstractNumId w:val="18"/>
  </w:num>
  <w:num w:numId="26" w16cid:durableId="866211103">
    <w:abstractNumId w:val="37"/>
  </w:num>
  <w:num w:numId="27" w16cid:durableId="620187076">
    <w:abstractNumId w:val="14"/>
  </w:num>
  <w:num w:numId="28" w16cid:durableId="1811708128">
    <w:abstractNumId w:val="34"/>
  </w:num>
  <w:num w:numId="29" w16cid:durableId="1730104974">
    <w:abstractNumId w:val="29"/>
  </w:num>
  <w:num w:numId="30" w16cid:durableId="129054314">
    <w:abstractNumId w:val="16"/>
  </w:num>
  <w:num w:numId="31" w16cid:durableId="59990113">
    <w:abstractNumId w:val="26"/>
  </w:num>
  <w:num w:numId="32" w16cid:durableId="59183501">
    <w:abstractNumId w:val="23"/>
  </w:num>
  <w:num w:numId="33" w16cid:durableId="112789958">
    <w:abstractNumId w:val="45"/>
  </w:num>
  <w:num w:numId="34" w16cid:durableId="1265262413">
    <w:abstractNumId w:val="40"/>
  </w:num>
  <w:num w:numId="35" w16cid:durableId="42944705">
    <w:abstractNumId w:val="24"/>
  </w:num>
  <w:num w:numId="36" w16cid:durableId="1865360923">
    <w:abstractNumId w:val="13"/>
  </w:num>
  <w:num w:numId="37" w16cid:durableId="1224560276">
    <w:abstractNumId w:val="30"/>
  </w:num>
  <w:num w:numId="38" w16cid:durableId="2118214961">
    <w:abstractNumId w:val="31"/>
  </w:num>
  <w:num w:numId="39" w16cid:durableId="1830897803">
    <w:abstractNumId w:val="22"/>
  </w:num>
  <w:num w:numId="40" w16cid:durableId="1802652761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15654"/>
    <w:rsid w:val="00020850"/>
    <w:rsid w:val="00021C04"/>
    <w:rsid w:val="000253DD"/>
    <w:rsid w:val="00025B2A"/>
    <w:rsid w:val="00030173"/>
    <w:rsid w:val="00044610"/>
    <w:rsid w:val="000549F9"/>
    <w:rsid w:val="0005518A"/>
    <w:rsid w:val="0005606D"/>
    <w:rsid w:val="00056F13"/>
    <w:rsid w:val="00065C0B"/>
    <w:rsid w:val="0006718A"/>
    <w:rsid w:val="000716F6"/>
    <w:rsid w:val="00074535"/>
    <w:rsid w:val="00087521"/>
    <w:rsid w:val="0009623A"/>
    <w:rsid w:val="000A2611"/>
    <w:rsid w:val="000A3930"/>
    <w:rsid w:val="000A3FAC"/>
    <w:rsid w:val="000A6941"/>
    <w:rsid w:val="000A702B"/>
    <w:rsid w:val="000D0B3A"/>
    <w:rsid w:val="000E2BE6"/>
    <w:rsid w:val="000E47A0"/>
    <w:rsid w:val="000E52A7"/>
    <w:rsid w:val="000E7B36"/>
    <w:rsid w:val="000F2051"/>
    <w:rsid w:val="00107675"/>
    <w:rsid w:val="00114578"/>
    <w:rsid w:val="001215D7"/>
    <w:rsid w:val="00125D5B"/>
    <w:rsid w:val="001301DF"/>
    <w:rsid w:val="00132B70"/>
    <w:rsid w:val="00135767"/>
    <w:rsid w:val="00140A00"/>
    <w:rsid w:val="001410D8"/>
    <w:rsid w:val="00151586"/>
    <w:rsid w:val="00163B01"/>
    <w:rsid w:val="0017198C"/>
    <w:rsid w:val="00175AD8"/>
    <w:rsid w:val="00181ECF"/>
    <w:rsid w:val="00182B1B"/>
    <w:rsid w:val="00186C7F"/>
    <w:rsid w:val="00190353"/>
    <w:rsid w:val="001905F6"/>
    <w:rsid w:val="001909AC"/>
    <w:rsid w:val="00193D75"/>
    <w:rsid w:val="00194FF2"/>
    <w:rsid w:val="00196B62"/>
    <w:rsid w:val="001A76E4"/>
    <w:rsid w:val="001B2EC5"/>
    <w:rsid w:val="001B6865"/>
    <w:rsid w:val="001C037E"/>
    <w:rsid w:val="001C3482"/>
    <w:rsid w:val="001D0758"/>
    <w:rsid w:val="001E2593"/>
    <w:rsid w:val="001E2C92"/>
    <w:rsid w:val="001E64B0"/>
    <w:rsid w:val="001F0307"/>
    <w:rsid w:val="001F33CB"/>
    <w:rsid w:val="001F427E"/>
    <w:rsid w:val="001F5FAC"/>
    <w:rsid w:val="0020452E"/>
    <w:rsid w:val="002074E1"/>
    <w:rsid w:val="002463F9"/>
    <w:rsid w:val="0024779F"/>
    <w:rsid w:val="0026246C"/>
    <w:rsid w:val="00263FB0"/>
    <w:rsid w:val="00270906"/>
    <w:rsid w:val="0027290C"/>
    <w:rsid w:val="002A15D9"/>
    <w:rsid w:val="002A615E"/>
    <w:rsid w:val="002B27F7"/>
    <w:rsid w:val="002B5F41"/>
    <w:rsid w:val="002B7FD1"/>
    <w:rsid w:val="002C02DF"/>
    <w:rsid w:val="002D331E"/>
    <w:rsid w:val="002D4328"/>
    <w:rsid w:val="002D5D0C"/>
    <w:rsid w:val="002D6ECA"/>
    <w:rsid w:val="002E1B54"/>
    <w:rsid w:val="002E42BE"/>
    <w:rsid w:val="002F517D"/>
    <w:rsid w:val="0030023B"/>
    <w:rsid w:val="0030553D"/>
    <w:rsid w:val="0030737E"/>
    <w:rsid w:val="003100C1"/>
    <w:rsid w:val="003148CA"/>
    <w:rsid w:val="003244CC"/>
    <w:rsid w:val="00331FF3"/>
    <w:rsid w:val="003408F7"/>
    <w:rsid w:val="00341F54"/>
    <w:rsid w:val="00345521"/>
    <w:rsid w:val="003477E8"/>
    <w:rsid w:val="00354602"/>
    <w:rsid w:val="0036097F"/>
    <w:rsid w:val="00370B1F"/>
    <w:rsid w:val="0037640B"/>
    <w:rsid w:val="0038643D"/>
    <w:rsid w:val="0039384C"/>
    <w:rsid w:val="003A1412"/>
    <w:rsid w:val="003C470A"/>
    <w:rsid w:val="003D373E"/>
    <w:rsid w:val="003E7B29"/>
    <w:rsid w:val="0040614D"/>
    <w:rsid w:val="0041079E"/>
    <w:rsid w:val="00411C61"/>
    <w:rsid w:val="0042111C"/>
    <w:rsid w:val="004226E1"/>
    <w:rsid w:val="00425E5E"/>
    <w:rsid w:val="00442AED"/>
    <w:rsid w:val="004444C5"/>
    <w:rsid w:val="00446C15"/>
    <w:rsid w:val="0045141E"/>
    <w:rsid w:val="004530D9"/>
    <w:rsid w:val="00453783"/>
    <w:rsid w:val="00462FCE"/>
    <w:rsid w:val="0046318A"/>
    <w:rsid w:val="004706A9"/>
    <w:rsid w:val="00472D78"/>
    <w:rsid w:val="00474128"/>
    <w:rsid w:val="00481B4B"/>
    <w:rsid w:val="00492D5D"/>
    <w:rsid w:val="004A0265"/>
    <w:rsid w:val="004A13AF"/>
    <w:rsid w:val="004A6234"/>
    <w:rsid w:val="004C31BF"/>
    <w:rsid w:val="004D4FB5"/>
    <w:rsid w:val="004D619E"/>
    <w:rsid w:val="004F103B"/>
    <w:rsid w:val="005109F6"/>
    <w:rsid w:val="00521ED9"/>
    <w:rsid w:val="00524AD6"/>
    <w:rsid w:val="00547DD9"/>
    <w:rsid w:val="00552912"/>
    <w:rsid w:val="0055490C"/>
    <w:rsid w:val="0056219E"/>
    <w:rsid w:val="00563247"/>
    <w:rsid w:val="00582287"/>
    <w:rsid w:val="005915D1"/>
    <w:rsid w:val="00593C39"/>
    <w:rsid w:val="00597845"/>
    <w:rsid w:val="00597881"/>
    <w:rsid w:val="005A41F0"/>
    <w:rsid w:val="005A5998"/>
    <w:rsid w:val="005A5C5A"/>
    <w:rsid w:val="005A5EBF"/>
    <w:rsid w:val="005B10F9"/>
    <w:rsid w:val="005B1D30"/>
    <w:rsid w:val="005B7576"/>
    <w:rsid w:val="005C1403"/>
    <w:rsid w:val="005D2CC1"/>
    <w:rsid w:val="005D654B"/>
    <w:rsid w:val="005F0E22"/>
    <w:rsid w:val="005F5162"/>
    <w:rsid w:val="0060186C"/>
    <w:rsid w:val="00605082"/>
    <w:rsid w:val="00607DE9"/>
    <w:rsid w:val="00615203"/>
    <w:rsid w:val="00623B1F"/>
    <w:rsid w:val="0063352F"/>
    <w:rsid w:val="00633C05"/>
    <w:rsid w:val="00641AE6"/>
    <w:rsid w:val="00650D54"/>
    <w:rsid w:val="006534D7"/>
    <w:rsid w:val="00654BE8"/>
    <w:rsid w:val="006565A3"/>
    <w:rsid w:val="00663A4B"/>
    <w:rsid w:val="00665BE7"/>
    <w:rsid w:val="00666FBF"/>
    <w:rsid w:val="00670299"/>
    <w:rsid w:val="006733FB"/>
    <w:rsid w:val="006756A7"/>
    <w:rsid w:val="00675ACA"/>
    <w:rsid w:val="0068191E"/>
    <w:rsid w:val="00681C7B"/>
    <w:rsid w:val="00687A94"/>
    <w:rsid w:val="00692386"/>
    <w:rsid w:val="006C50A0"/>
    <w:rsid w:val="006C7C1B"/>
    <w:rsid w:val="006D67A4"/>
    <w:rsid w:val="006E2210"/>
    <w:rsid w:val="006E24AA"/>
    <w:rsid w:val="006E75C9"/>
    <w:rsid w:val="006F1B4E"/>
    <w:rsid w:val="006F647B"/>
    <w:rsid w:val="00700CAE"/>
    <w:rsid w:val="00702F26"/>
    <w:rsid w:val="00706E30"/>
    <w:rsid w:val="007074EA"/>
    <w:rsid w:val="007074F8"/>
    <w:rsid w:val="007137E1"/>
    <w:rsid w:val="00716272"/>
    <w:rsid w:val="00744561"/>
    <w:rsid w:val="00754856"/>
    <w:rsid w:val="00755048"/>
    <w:rsid w:val="00755B90"/>
    <w:rsid w:val="007612CB"/>
    <w:rsid w:val="00762058"/>
    <w:rsid w:val="00781E1D"/>
    <w:rsid w:val="007836D3"/>
    <w:rsid w:val="007949FF"/>
    <w:rsid w:val="007B2DBB"/>
    <w:rsid w:val="007B514D"/>
    <w:rsid w:val="007B6759"/>
    <w:rsid w:val="007C137D"/>
    <w:rsid w:val="007C2E8A"/>
    <w:rsid w:val="007C35BB"/>
    <w:rsid w:val="007C6841"/>
    <w:rsid w:val="007D28A1"/>
    <w:rsid w:val="007D67C1"/>
    <w:rsid w:val="007E2BE3"/>
    <w:rsid w:val="007E7869"/>
    <w:rsid w:val="007F1FAD"/>
    <w:rsid w:val="007F6ACA"/>
    <w:rsid w:val="0080174D"/>
    <w:rsid w:val="00806C7C"/>
    <w:rsid w:val="00811044"/>
    <w:rsid w:val="00815224"/>
    <w:rsid w:val="0081798B"/>
    <w:rsid w:val="00825BAF"/>
    <w:rsid w:val="00837034"/>
    <w:rsid w:val="00850796"/>
    <w:rsid w:val="008549D5"/>
    <w:rsid w:val="008568BE"/>
    <w:rsid w:val="00857C2C"/>
    <w:rsid w:val="008678F7"/>
    <w:rsid w:val="0088102E"/>
    <w:rsid w:val="0088178D"/>
    <w:rsid w:val="0088688F"/>
    <w:rsid w:val="00897506"/>
    <w:rsid w:val="008A3A31"/>
    <w:rsid w:val="008A7789"/>
    <w:rsid w:val="008B21FC"/>
    <w:rsid w:val="008B2B05"/>
    <w:rsid w:val="008C0F3E"/>
    <w:rsid w:val="008C664F"/>
    <w:rsid w:val="008D7F92"/>
    <w:rsid w:val="008E0310"/>
    <w:rsid w:val="008E4A15"/>
    <w:rsid w:val="008F23AD"/>
    <w:rsid w:val="008F295B"/>
    <w:rsid w:val="0091042B"/>
    <w:rsid w:val="00911366"/>
    <w:rsid w:val="009144CB"/>
    <w:rsid w:val="00914CE5"/>
    <w:rsid w:val="00921653"/>
    <w:rsid w:val="00933421"/>
    <w:rsid w:val="00943DCF"/>
    <w:rsid w:val="00943E22"/>
    <w:rsid w:val="00944810"/>
    <w:rsid w:val="00956EEC"/>
    <w:rsid w:val="00973DD8"/>
    <w:rsid w:val="009805DE"/>
    <w:rsid w:val="00991799"/>
    <w:rsid w:val="00997C75"/>
    <w:rsid w:val="009A41D4"/>
    <w:rsid w:val="009B43E9"/>
    <w:rsid w:val="009B5943"/>
    <w:rsid w:val="009B7F3B"/>
    <w:rsid w:val="009C5107"/>
    <w:rsid w:val="009E4279"/>
    <w:rsid w:val="009E7CEB"/>
    <w:rsid w:val="009F33B8"/>
    <w:rsid w:val="009F5294"/>
    <w:rsid w:val="00A1079C"/>
    <w:rsid w:val="00A14199"/>
    <w:rsid w:val="00A15912"/>
    <w:rsid w:val="00A2466D"/>
    <w:rsid w:val="00A31CBC"/>
    <w:rsid w:val="00A3332F"/>
    <w:rsid w:val="00A34782"/>
    <w:rsid w:val="00A3765A"/>
    <w:rsid w:val="00A618CE"/>
    <w:rsid w:val="00A70E7E"/>
    <w:rsid w:val="00A8207A"/>
    <w:rsid w:val="00A90AED"/>
    <w:rsid w:val="00A96743"/>
    <w:rsid w:val="00AA1927"/>
    <w:rsid w:val="00AA39F4"/>
    <w:rsid w:val="00AA3E8F"/>
    <w:rsid w:val="00AA5B62"/>
    <w:rsid w:val="00AA6BF2"/>
    <w:rsid w:val="00AA7836"/>
    <w:rsid w:val="00AB3B3B"/>
    <w:rsid w:val="00AB7DA4"/>
    <w:rsid w:val="00AC1930"/>
    <w:rsid w:val="00AD0217"/>
    <w:rsid w:val="00AD26E4"/>
    <w:rsid w:val="00AF260F"/>
    <w:rsid w:val="00B04F64"/>
    <w:rsid w:val="00B10BAB"/>
    <w:rsid w:val="00B160A6"/>
    <w:rsid w:val="00B163AD"/>
    <w:rsid w:val="00B165BC"/>
    <w:rsid w:val="00B23E8F"/>
    <w:rsid w:val="00B31CF7"/>
    <w:rsid w:val="00B328FF"/>
    <w:rsid w:val="00B43A41"/>
    <w:rsid w:val="00B475DC"/>
    <w:rsid w:val="00B64DC4"/>
    <w:rsid w:val="00B73828"/>
    <w:rsid w:val="00B75EFE"/>
    <w:rsid w:val="00B8422C"/>
    <w:rsid w:val="00B84518"/>
    <w:rsid w:val="00B95A30"/>
    <w:rsid w:val="00BA1BA7"/>
    <w:rsid w:val="00BC3D7B"/>
    <w:rsid w:val="00BC51EF"/>
    <w:rsid w:val="00BD28BE"/>
    <w:rsid w:val="00BE1F6F"/>
    <w:rsid w:val="00BE5957"/>
    <w:rsid w:val="00BF0CBC"/>
    <w:rsid w:val="00BF0D7A"/>
    <w:rsid w:val="00BF58FD"/>
    <w:rsid w:val="00BF7808"/>
    <w:rsid w:val="00C03C50"/>
    <w:rsid w:val="00C04DB2"/>
    <w:rsid w:val="00C0671A"/>
    <w:rsid w:val="00C108DC"/>
    <w:rsid w:val="00C157DE"/>
    <w:rsid w:val="00C25D31"/>
    <w:rsid w:val="00C27EC0"/>
    <w:rsid w:val="00C31B51"/>
    <w:rsid w:val="00C320F5"/>
    <w:rsid w:val="00C322F6"/>
    <w:rsid w:val="00C329B0"/>
    <w:rsid w:val="00C4508A"/>
    <w:rsid w:val="00C46282"/>
    <w:rsid w:val="00C46BA2"/>
    <w:rsid w:val="00C514B7"/>
    <w:rsid w:val="00C573BE"/>
    <w:rsid w:val="00C67250"/>
    <w:rsid w:val="00C8477D"/>
    <w:rsid w:val="00C86E76"/>
    <w:rsid w:val="00C87596"/>
    <w:rsid w:val="00C92599"/>
    <w:rsid w:val="00CA2DB9"/>
    <w:rsid w:val="00CA43BC"/>
    <w:rsid w:val="00CA5DAC"/>
    <w:rsid w:val="00CB044C"/>
    <w:rsid w:val="00CB4AD3"/>
    <w:rsid w:val="00CC0373"/>
    <w:rsid w:val="00CE085E"/>
    <w:rsid w:val="00CE4F68"/>
    <w:rsid w:val="00CE531C"/>
    <w:rsid w:val="00CF2B71"/>
    <w:rsid w:val="00CF4AD6"/>
    <w:rsid w:val="00CF6119"/>
    <w:rsid w:val="00CF7055"/>
    <w:rsid w:val="00D014E7"/>
    <w:rsid w:val="00D051F2"/>
    <w:rsid w:val="00D132D6"/>
    <w:rsid w:val="00D1441B"/>
    <w:rsid w:val="00D21F71"/>
    <w:rsid w:val="00D25C17"/>
    <w:rsid w:val="00D378D4"/>
    <w:rsid w:val="00D43CE9"/>
    <w:rsid w:val="00D74B73"/>
    <w:rsid w:val="00D909EE"/>
    <w:rsid w:val="00D91181"/>
    <w:rsid w:val="00DA27CB"/>
    <w:rsid w:val="00DC21BF"/>
    <w:rsid w:val="00DC49BE"/>
    <w:rsid w:val="00DC5EC8"/>
    <w:rsid w:val="00DD1C4B"/>
    <w:rsid w:val="00DE2472"/>
    <w:rsid w:val="00DE24F4"/>
    <w:rsid w:val="00DE2736"/>
    <w:rsid w:val="00DE57E9"/>
    <w:rsid w:val="00DE5EB2"/>
    <w:rsid w:val="00DE7E12"/>
    <w:rsid w:val="00DF0083"/>
    <w:rsid w:val="00E0402E"/>
    <w:rsid w:val="00E07736"/>
    <w:rsid w:val="00E16289"/>
    <w:rsid w:val="00E16C37"/>
    <w:rsid w:val="00E20F47"/>
    <w:rsid w:val="00E3446B"/>
    <w:rsid w:val="00E4055B"/>
    <w:rsid w:val="00E41218"/>
    <w:rsid w:val="00E41F22"/>
    <w:rsid w:val="00E449D7"/>
    <w:rsid w:val="00E63BA5"/>
    <w:rsid w:val="00E64C5D"/>
    <w:rsid w:val="00E70CBC"/>
    <w:rsid w:val="00E71F50"/>
    <w:rsid w:val="00E76C76"/>
    <w:rsid w:val="00E9508E"/>
    <w:rsid w:val="00EA3C5E"/>
    <w:rsid w:val="00EB4DAA"/>
    <w:rsid w:val="00EC0D75"/>
    <w:rsid w:val="00EC32BF"/>
    <w:rsid w:val="00EE09D3"/>
    <w:rsid w:val="00EE2F59"/>
    <w:rsid w:val="00EF0088"/>
    <w:rsid w:val="00EF05C1"/>
    <w:rsid w:val="00EF35A7"/>
    <w:rsid w:val="00EF7C4F"/>
    <w:rsid w:val="00F1149E"/>
    <w:rsid w:val="00F114F9"/>
    <w:rsid w:val="00F16BD3"/>
    <w:rsid w:val="00F20B03"/>
    <w:rsid w:val="00F279AD"/>
    <w:rsid w:val="00F305B8"/>
    <w:rsid w:val="00F3137F"/>
    <w:rsid w:val="00F3192A"/>
    <w:rsid w:val="00F34BAF"/>
    <w:rsid w:val="00F46AE0"/>
    <w:rsid w:val="00F516C2"/>
    <w:rsid w:val="00F739B5"/>
    <w:rsid w:val="00F80668"/>
    <w:rsid w:val="00F8107B"/>
    <w:rsid w:val="00F8318E"/>
    <w:rsid w:val="00F945FF"/>
    <w:rsid w:val="00F94833"/>
    <w:rsid w:val="00FA1C4B"/>
    <w:rsid w:val="00FB2999"/>
    <w:rsid w:val="00FB7AA3"/>
    <w:rsid w:val="00FC0D0C"/>
    <w:rsid w:val="00FC257A"/>
    <w:rsid w:val="00FC48C5"/>
    <w:rsid w:val="00FD0658"/>
    <w:rsid w:val="00FF1101"/>
    <w:rsid w:val="00FF34EA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EE82848"/>
  <w15:chartTrackingRefBased/>
  <w15:docId w15:val="{B5AC2D1A-A4AE-F845-992D-2586059A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C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506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22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F1FAD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customStyle="1" w:styleId="infoblue0">
    <w:name w:val="infoblue"/>
    <w:basedOn w:val="Normal"/>
    <w:rsid w:val="003477E8"/>
    <w:pPr>
      <w:suppressAutoHyphens w:val="0"/>
      <w:spacing w:after="120" w:line="240" w:lineRule="atLeast"/>
      <w:ind w:left="450"/>
    </w:pPr>
    <w:rPr>
      <w:i/>
      <w:iCs/>
      <w:color w:val="0000FF"/>
      <w:sz w:val="20"/>
      <w:szCs w:val="20"/>
      <w:lang w:val="en-US" w:eastAsia="en-US"/>
    </w:rPr>
  </w:style>
  <w:style w:type="table" w:styleId="Tablanormal1">
    <w:name w:val="Plain Table 1"/>
    <w:basedOn w:val="Tablanormal"/>
    <w:uiPriority w:val="41"/>
    <w:rsid w:val="00CF4AD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1B2EC5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021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3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0702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hdphoto" Target="media/hdphoto7.wdp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microsoft.com/office/2007/relationships/hdphoto" Target="media/hdphoto9.wdp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891600-959F-CB42-AB85-384DFAA97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</Template>
  <TotalTime>133</TotalTime>
  <Pages>6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318</CharactersWithSpaces>
  <SharedDoc>false</SharedDoc>
  <HLinks>
    <vt:vector size="84" baseType="variant"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_Toc128302624</vt:lpwstr>
      </vt:variant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_Toc128302623</vt:lpwstr>
      </vt:variant>
      <vt:variant>
        <vt:i4>1441855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_Toc128302622</vt:lpwstr>
      </vt:variant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_Toc128302621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_Toc128302620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_Toc128302619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_Toc128302618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_Toc128302617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_Toc128302616</vt:lpwstr>
      </vt:variant>
      <vt:variant>
        <vt:i4>1376319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_Toc128302615</vt:lpwstr>
      </vt:variant>
      <vt:variant>
        <vt:i4>1376319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_Toc128302614</vt:lpwstr>
      </vt:variant>
      <vt:variant>
        <vt:i4>1376319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_Toc128302613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_Toc128302612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_Toc128302611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CAROLINA SHEZNARDA MORALES MOREIRA</cp:lastModifiedBy>
  <cp:revision>11</cp:revision>
  <cp:lastPrinted>1900-01-01T05:14:00Z</cp:lastPrinted>
  <dcterms:created xsi:type="dcterms:W3CDTF">2023-03-04T20:23:00Z</dcterms:created>
  <dcterms:modified xsi:type="dcterms:W3CDTF">2023-03-05T00:56:00Z</dcterms:modified>
</cp:coreProperties>
</file>